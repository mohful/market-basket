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C361" w14:textId="1AAE54A9" w:rsidR="00B92327" w:rsidRPr="00B92327" w:rsidRDefault="00B92327" w:rsidP="00B92327">
      <w:pPr>
        <w:suppressAutoHyphens w:val="0"/>
        <w:rPr>
          <w:rFonts w:ascii="Times New Roman" w:eastAsia="Times New Roman" w:hAnsi="Times New Roman" w:cs="Times New Roman"/>
          <w:kern w:val="0"/>
          <w:sz w:val="28"/>
          <w:szCs w:val="28"/>
          <w:lang w:val="en-CA" w:eastAsia="en-US" w:bidi="ar-SA"/>
        </w:rPr>
      </w:pPr>
      <w:r w:rsidRPr="00707E28">
        <w:rPr>
          <w:rFonts w:ascii="Calibri" w:hAnsi="Calibri"/>
          <w:noProof/>
          <w:color w:val="000000"/>
          <w:sz w:val="28"/>
          <w:szCs w:val="28"/>
        </w:rPr>
        <w:drawing>
          <wp:inline distT="0" distB="0" distL="0" distR="0" wp14:anchorId="7C67683C" wp14:editId="763998F8">
            <wp:extent cx="2384425" cy="544195"/>
            <wp:effectExtent l="0" t="0" r="3175"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4425" cy="544195"/>
                    </a:xfrm>
                    <a:prstGeom prst="rect">
                      <a:avLst/>
                    </a:prstGeom>
                    <a:noFill/>
                    <a:ln>
                      <a:noFill/>
                    </a:ln>
                  </pic:spPr>
                </pic:pic>
              </a:graphicData>
            </a:graphic>
          </wp:inline>
        </w:drawing>
      </w:r>
    </w:p>
    <w:p w14:paraId="4760831F" w14:textId="1B2CD8FA" w:rsidR="0042508D" w:rsidRPr="00707E28" w:rsidRDefault="0042508D">
      <w:pPr>
        <w:jc w:val="center"/>
        <w:rPr>
          <w:rFonts w:ascii="Calibri" w:hAnsi="Calibri"/>
          <w:color w:val="000000"/>
          <w:sz w:val="28"/>
          <w:szCs w:val="28"/>
        </w:rPr>
      </w:pPr>
    </w:p>
    <w:p w14:paraId="11AF9607" w14:textId="77777777" w:rsidR="0042508D" w:rsidRPr="00707E28" w:rsidRDefault="0042508D" w:rsidP="00B92327">
      <w:pPr>
        <w:rPr>
          <w:rFonts w:ascii="Calibri" w:hAnsi="Calibri"/>
          <w:color w:val="000000"/>
          <w:sz w:val="28"/>
          <w:szCs w:val="28"/>
        </w:rPr>
      </w:pPr>
    </w:p>
    <w:p w14:paraId="181B340E" w14:textId="1EF9C310" w:rsidR="0042508D" w:rsidRPr="00707E28"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8"/>
          <w:szCs w:val="28"/>
        </w:rPr>
      </w:pPr>
      <w:r w:rsidRPr="00707E28">
        <w:rPr>
          <w:rFonts w:ascii="Palatino Linotype" w:hAnsi="Palatino Linotype"/>
          <w:b/>
          <w:sz w:val="28"/>
          <w:szCs w:val="28"/>
        </w:rPr>
        <w:t>Course</w:t>
      </w:r>
      <w:r w:rsidR="00036F7B" w:rsidRPr="00707E28">
        <w:rPr>
          <w:rFonts w:ascii="Palatino Linotype" w:hAnsi="Palatino Linotype"/>
          <w:sz w:val="28"/>
          <w:szCs w:val="28"/>
        </w:rPr>
        <w:t xml:space="preserve">:   </w:t>
      </w:r>
      <w:r w:rsidR="00036F7B" w:rsidRPr="00707E28">
        <w:rPr>
          <w:rFonts w:ascii="Palatino Linotype" w:hAnsi="Palatino Linotype"/>
          <w:sz w:val="28"/>
          <w:szCs w:val="28"/>
        </w:rPr>
        <w:tab/>
      </w:r>
      <w:r w:rsidR="00B92327" w:rsidRPr="00707E28">
        <w:rPr>
          <w:rFonts w:ascii="Palatino Linotype" w:hAnsi="Palatino Linotype"/>
          <w:sz w:val="28"/>
          <w:szCs w:val="28"/>
        </w:rPr>
        <w:t>EECS</w:t>
      </w:r>
      <w:r w:rsidR="00CA55DF" w:rsidRPr="00707E28">
        <w:rPr>
          <w:rFonts w:ascii="Palatino Linotype" w:hAnsi="Palatino Linotype"/>
          <w:sz w:val="28"/>
          <w:szCs w:val="28"/>
        </w:rPr>
        <w:t xml:space="preserve"> 4</w:t>
      </w:r>
      <w:r w:rsidR="00B92327" w:rsidRPr="00707E28">
        <w:rPr>
          <w:rFonts w:ascii="Palatino Linotype" w:hAnsi="Palatino Linotype"/>
          <w:sz w:val="28"/>
          <w:szCs w:val="28"/>
        </w:rPr>
        <w:t>415</w:t>
      </w:r>
      <w:r w:rsidR="00CA55DF" w:rsidRPr="00707E28">
        <w:rPr>
          <w:rFonts w:ascii="Palatino Linotype" w:hAnsi="Palatino Linotype"/>
          <w:sz w:val="28"/>
          <w:szCs w:val="28"/>
        </w:rPr>
        <w:t>U Big Data</w:t>
      </w:r>
      <w:r w:rsidR="00B92327" w:rsidRPr="00707E28">
        <w:rPr>
          <w:rFonts w:ascii="Palatino Linotype" w:hAnsi="Palatino Linotype"/>
          <w:sz w:val="28"/>
          <w:szCs w:val="28"/>
        </w:rPr>
        <w:t xml:space="preserve"> Systems</w:t>
      </w:r>
    </w:p>
    <w:p w14:paraId="7427EC57" w14:textId="4D5E4903" w:rsidR="0042508D" w:rsidRPr="00707E28" w:rsidRDefault="00633922">
      <w:pPr>
        <w:pStyle w:val="PlainText"/>
        <w:pBdr>
          <w:top w:val="single" w:sz="4" w:space="1" w:color="000000"/>
          <w:left w:val="single" w:sz="4" w:space="4" w:color="000000"/>
          <w:bottom w:val="single" w:sz="4" w:space="1" w:color="000000"/>
          <w:right w:val="single" w:sz="4" w:space="4" w:color="000000"/>
        </w:pBdr>
        <w:rPr>
          <w:rFonts w:ascii="Arial" w:hAnsi="Arial"/>
          <w:b/>
          <w:sz w:val="28"/>
          <w:szCs w:val="28"/>
        </w:rPr>
      </w:pPr>
      <w:r w:rsidRPr="00707E28">
        <w:rPr>
          <w:rFonts w:ascii="Palatino Linotype" w:hAnsi="Palatino Linotype"/>
          <w:b/>
          <w:sz w:val="28"/>
          <w:szCs w:val="28"/>
        </w:rPr>
        <w:t>Topic:</w:t>
      </w:r>
      <w:r w:rsidRPr="00707E28">
        <w:rPr>
          <w:rFonts w:ascii="Palatino Linotype" w:hAnsi="Palatino Linotype"/>
          <w:b/>
          <w:sz w:val="28"/>
          <w:szCs w:val="28"/>
        </w:rPr>
        <w:tab/>
      </w:r>
      <w:r w:rsidR="00EE4706">
        <w:rPr>
          <w:rFonts w:ascii="Palatino Linotype" w:hAnsi="Palatino Linotype"/>
          <w:sz w:val="28"/>
          <w:szCs w:val="28"/>
        </w:rPr>
        <w:t>Market Basket Analysis</w:t>
      </w:r>
    </w:p>
    <w:p w14:paraId="3AA2AEBB" w14:textId="77777777" w:rsidR="007D099F" w:rsidRPr="00707E28" w:rsidRDefault="007D099F" w:rsidP="007D099F">
      <w:pPr>
        <w:rPr>
          <w:rFonts w:ascii="Arial" w:hAnsi="Arial"/>
          <w:b/>
          <w:bCs/>
          <w:sz w:val="28"/>
          <w:szCs w:val="28"/>
        </w:rPr>
      </w:pPr>
    </w:p>
    <w:p w14:paraId="2CA4FEA9" w14:textId="77777777" w:rsidR="005E0638" w:rsidRDefault="005E0638" w:rsidP="007D099F">
      <w:pPr>
        <w:rPr>
          <w:rFonts w:ascii="Times New Roman" w:hAnsi="Times New Roman" w:cs="Times New Roman"/>
          <w:b/>
          <w:sz w:val="28"/>
          <w:szCs w:val="28"/>
        </w:rPr>
      </w:pPr>
    </w:p>
    <w:p w14:paraId="01CA9570" w14:textId="77777777" w:rsidR="005E0638" w:rsidRDefault="005E0638" w:rsidP="007D099F">
      <w:pPr>
        <w:rPr>
          <w:rFonts w:ascii="Times New Roman" w:hAnsi="Times New Roman" w:cs="Times New Roman"/>
          <w:b/>
          <w:sz w:val="28"/>
          <w:szCs w:val="28"/>
        </w:rPr>
      </w:pPr>
    </w:p>
    <w:p w14:paraId="0E160FC8" w14:textId="50CA73D5" w:rsidR="0018702F" w:rsidRPr="00707E28" w:rsidRDefault="00CA55DF" w:rsidP="007D099F">
      <w:pPr>
        <w:rPr>
          <w:rFonts w:ascii="Times New Roman" w:hAnsi="Times New Roman" w:cs="Times New Roman"/>
          <w:b/>
          <w:sz w:val="28"/>
          <w:szCs w:val="28"/>
        </w:rPr>
      </w:pPr>
      <w:r w:rsidRPr="00707E28">
        <w:rPr>
          <w:rFonts w:ascii="Times New Roman" w:hAnsi="Times New Roman" w:cs="Times New Roman"/>
          <w:b/>
          <w:sz w:val="28"/>
          <w:szCs w:val="28"/>
        </w:rPr>
        <w:t>Description</w:t>
      </w:r>
    </w:p>
    <w:p w14:paraId="5829F63F" w14:textId="77777777" w:rsidR="005D54FB" w:rsidRPr="00707E28" w:rsidRDefault="005D54FB" w:rsidP="007D099F">
      <w:pPr>
        <w:rPr>
          <w:rFonts w:ascii="Times New Roman" w:hAnsi="Times New Roman" w:cs="Times New Roman"/>
          <w:b/>
          <w:sz w:val="28"/>
          <w:szCs w:val="28"/>
        </w:rPr>
      </w:pPr>
    </w:p>
    <w:p w14:paraId="7F6828F2" w14:textId="315053BA" w:rsidR="0018702F" w:rsidRPr="00707E28" w:rsidRDefault="00CA55DF" w:rsidP="000E14A7">
      <w:pPr>
        <w:jc w:val="both"/>
        <w:rPr>
          <w:rFonts w:ascii="Times New Roman" w:hAnsi="Times New Roman" w:cs="Times New Roman"/>
          <w:sz w:val="28"/>
          <w:szCs w:val="28"/>
        </w:rPr>
      </w:pPr>
      <w:r w:rsidRPr="00707E28">
        <w:rPr>
          <w:rFonts w:ascii="Times New Roman" w:hAnsi="Times New Roman" w:cs="Times New Roman"/>
          <w:sz w:val="28"/>
          <w:szCs w:val="28"/>
        </w:rPr>
        <w:t xml:space="preserve">Your </w:t>
      </w:r>
      <w:r w:rsidR="005D54FB" w:rsidRPr="00707E28">
        <w:rPr>
          <w:rFonts w:ascii="Times New Roman" w:hAnsi="Times New Roman" w:cs="Times New Roman"/>
          <w:sz w:val="28"/>
          <w:szCs w:val="28"/>
        </w:rPr>
        <w:t xml:space="preserve">project </w:t>
      </w:r>
      <w:r w:rsidRPr="00707E28">
        <w:rPr>
          <w:rFonts w:ascii="Times New Roman" w:hAnsi="Times New Roman" w:cs="Times New Roman"/>
          <w:sz w:val="28"/>
          <w:szCs w:val="28"/>
        </w:rPr>
        <w:t>task it to conduct market-basket analysis by developing</w:t>
      </w:r>
      <w:r w:rsidR="005A0BD4">
        <w:rPr>
          <w:rFonts w:ascii="Times New Roman" w:hAnsi="Times New Roman" w:cs="Times New Roman"/>
          <w:sz w:val="28"/>
          <w:szCs w:val="28"/>
        </w:rPr>
        <w:t xml:space="preserve"> on your own</w:t>
      </w:r>
      <w:r w:rsidR="001C4831" w:rsidRPr="00707E28">
        <w:rPr>
          <w:rFonts w:ascii="Times New Roman" w:hAnsi="Times New Roman" w:cs="Times New Roman"/>
          <w:sz w:val="28"/>
          <w:szCs w:val="28"/>
        </w:rPr>
        <w:t xml:space="preserve"> and </w:t>
      </w:r>
      <w:r w:rsidR="009C273B" w:rsidRPr="00707E28">
        <w:rPr>
          <w:rFonts w:ascii="Times New Roman" w:hAnsi="Times New Roman" w:cs="Times New Roman"/>
          <w:sz w:val="28"/>
          <w:szCs w:val="28"/>
        </w:rPr>
        <w:t>comparing</w:t>
      </w:r>
      <w:r w:rsidR="001C4831" w:rsidRPr="00707E28">
        <w:rPr>
          <w:rFonts w:ascii="Times New Roman" w:hAnsi="Times New Roman" w:cs="Times New Roman"/>
          <w:sz w:val="28"/>
          <w:szCs w:val="28"/>
        </w:rPr>
        <w:t xml:space="preserve"> experimentally</w:t>
      </w:r>
      <w:r w:rsidRPr="00707E28">
        <w:rPr>
          <w:rFonts w:ascii="Times New Roman" w:hAnsi="Times New Roman" w:cs="Times New Roman"/>
          <w:sz w:val="28"/>
          <w:szCs w:val="28"/>
        </w:rPr>
        <w:t xml:space="preserve"> various frequent </w:t>
      </w:r>
      <w:r w:rsidR="00860267" w:rsidRPr="00707E28">
        <w:rPr>
          <w:rFonts w:ascii="Times New Roman" w:hAnsi="Times New Roman" w:cs="Times New Roman"/>
          <w:sz w:val="28"/>
          <w:szCs w:val="28"/>
        </w:rPr>
        <w:t>itemset</w:t>
      </w:r>
      <w:r w:rsidR="005D54FB" w:rsidRPr="00707E28">
        <w:rPr>
          <w:rFonts w:ascii="Times New Roman" w:hAnsi="Times New Roman" w:cs="Times New Roman"/>
          <w:sz w:val="28"/>
          <w:szCs w:val="28"/>
        </w:rPr>
        <w:t xml:space="preserve"> mining</w:t>
      </w:r>
      <w:r w:rsidR="009C273B" w:rsidRPr="00707E28">
        <w:rPr>
          <w:rFonts w:ascii="Times New Roman" w:hAnsi="Times New Roman" w:cs="Times New Roman"/>
          <w:sz w:val="28"/>
          <w:szCs w:val="28"/>
        </w:rPr>
        <w:t xml:space="preserve"> algorithms, including</w:t>
      </w:r>
      <w:r w:rsidRPr="00707E28">
        <w:rPr>
          <w:rFonts w:ascii="Times New Roman" w:hAnsi="Times New Roman" w:cs="Times New Roman"/>
          <w:sz w:val="28"/>
          <w:szCs w:val="28"/>
        </w:rPr>
        <w:t>, Apriori</w:t>
      </w:r>
      <w:r w:rsidR="00180C43" w:rsidRPr="00707E28">
        <w:rPr>
          <w:rFonts w:ascii="Times New Roman" w:hAnsi="Times New Roman" w:cs="Times New Roman"/>
          <w:sz w:val="28"/>
          <w:szCs w:val="28"/>
        </w:rPr>
        <w:t xml:space="preserve">, </w:t>
      </w:r>
      <w:r w:rsidRPr="00707E28">
        <w:rPr>
          <w:rFonts w:ascii="Times New Roman" w:hAnsi="Times New Roman" w:cs="Times New Roman"/>
          <w:sz w:val="28"/>
          <w:szCs w:val="28"/>
        </w:rPr>
        <w:t>PCY</w:t>
      </w:r>
      <w:r w:rsidR="00180C43" w:rsidRPr="00707E28">
        <w:rPr>
          <w:rFonts w:ascii="Times New Roman" w:hAnsi="Times New Roman" w:cs="Times New Roman"/>
          <w:sz w:val="28"/>
          <w:szCs w:val="28"/>
        </w:rPr>
        <w:t>, sampling and SON</w:t>
      </w:r>
      <w:r w:rsidRPr="00707E28">
        <w:rPr>
          <w:rFonts w:ascii="Times New Roman" w:hAnsi="Times New Roman" w:cs="Times New Roman"/>
          <w:sz w:val="28"/>
          <w:szCs w:val="28"/>
        </w:rPr>
        <w:t xml:space="preserve">. </w:t>
      </w:r>
      <w:r w:rsidR="00D726AC" w:rsidRPr="00707E28">
        <w:rPr>
          <w:rFonts w:ascii="Times New Roman" w:hAnsi="Times New Roman" w:cs="Times New Roman"/>
          <w:sz w:val="28"/>
          <w:szCs w:val="28"/>
        </w:rPr>
        <w:t xml:space="preserve"> The goal is to find frequent pairs </w:t>
      </w:r>
      <w:r w:rsidR="005A0BD4">
        <w:rPr>
          <w:rFonts w:ascii="Times New Roman" w:hAnsi="Times New Roman" w:cs="Times New Roman"/>
          <w:sz w:val="28"/>
          <w:szCs w:val="28"/>
        </w:rPr>
        <w:t>of items</w:t>
      </w:r>
      <w:r w:rsidR="009D21FD">
        <w:rPr>
          <w:rFonts w:ascii="Times New Roman" w:hAnsi="Times New Roman" w:cs="Times New Roman"/>
          <w:sz w:val="28"/>
          <w:szCs w:val="28"/>
        </w:rPr>
        <w:t xml:space="preserve"> (since this is the most comput</w:t>
      </w:r>
      <w:r w:rsidR="009D5C9D">
        <w:rPr>
          <w:rFonts w:ascii="Times New Roman" w:hAnsi="Times New Roman" w:cs="Times New Roman"/>
          <w:sz w:val="28"/>
          <w:szCs w:val="28"/>
        </w:rPr>
        <w:t>ationally</w:t>
      </w:r>
      <w:r w:rsidR="009D21FD">
        <w:rPr>
          <w:rFonts w:ascii="Times New Roman" w:hAnsi="Times New Roman" w:cs="Times New Roman"/>
          <w:sz w:val="28"/>
          <w:szCs w:val="28"/>
        </w:rPr>
        <w:t xml:space="preserve"> involving step)</w:t>
      </w:r>
      <w:r w:rsidR="00860267" w:rsidRPr="00707E28">
        <w:rPr>
          <w:rFonts w:ascii="Times New Roman" w:hAnsi="Times New Roman" w:cs="Times New Roman"/>
          <w:sz w:val="28"/>
          <w:szCs w:val="28"/>
        </w:rPr>
        <w:t xml:space="preserve"> and analyze the results</w:t>
      </w:r>
      <w:r w:rsidR="00D726AC" w:rsidRPr="00707E28">
        <w:rPr>
          <w:rFonts w:ascii="Times New Roman" w:hAnsi="Times New Roman" w:cs="Times New Roman"/>
          <w:sz w:val="28"/>
          <w:szCs w:val="28"/>
        </w:rPr>
        <w:t xml:space="preserve">. </w:t>
      </w:r>
    </w:p>
    <w:p w14:paraId="59F7BC15" w14:textId="77777777" w:rsidR="00CA55DF" w:rsidRPr="00707E28" w:rsidRDefault="00CA55DF" w:rsidP="000E14A7">
      <w:pPr>
        <w:jc w:val="both"/>
        <w:rPr>
          <w:rFonts w:ascii="Times New Roman" w:hAnsi="Times New Roman" w:cs="Times New Roman"/>
          <w:sz w:val="28"/>
          <w:szCs w:val="28"/>
        </w:rPr>
      </w:pPr>
    </w:p>
    <w:p w14:paraId="0FF74853" w14:textId="77777777" w:rsidR="00CA55DF" w:rsidRPr="00707E28" w:rsidRDefault="00CA55DF" w:rsidP="007D099F">
      <w:pPr>
        <w:rPr>
          <w:rFonts w:ascii="Times New Roman" w:hAnsi="Times New Roman" w:cs="Times New Roman"/>
          <w:b/>
          <w:sz w:val="28"/>
          <w:szCs w:val="28"/>
        </w:rPr>
      </w:pPr>
      <w:r w:rsidRPr="00707E28">
        <w:rPr>
          <w:rFonts w:ascii="Times New Roman" w:hAnsi="Times New Roman" w:cs="Times New Roman"/>
          <w:b/>
          <w:sz w:val="28"/>
          <w:szCs w:val="28"/>
        </w:rPr>
        <w:t>Resources</w:t>
      </w:r>
    </w:p>
    <w:p w14:paraId="5690966C" w14:textId="320C3043" w:rsidR="00041135" w:rsidRPr="00707E28" w:rsidRDefault="0073414C" w:rsidP="0004113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Review</w:t>
      </w:r>
      <w:r w:rsidR="00CA55DF" w:rsidRPr="00707E28">
        <w:rPr>
          <w:rFonts w:ascii="Times New Roman" w:hAnsi="Times New Roman" w:cs="Times New Roman"/>
          <w:sz w:val="28"/>
          <w:szCs w:val="28"/>
        </w:rPr>
        <w:t xml:space="preserve"> </w:t>
      </w:r>
      <w:r>
        <w:rPr>
          <w:rFonts w:ascii="Times New Roman" w:hAnsi="Times New Roman" w:cs="Times New Roman"/>
          <w:sz w:val="28"/>
          <w:szCs w:val="28"/>
        </w:rPr>
        <w:t xml:space="preserve">slides for </w:t>
      </w:r>
      <w:r w:rsidR="00CA55DF" w:rsidRPr="00707E28">
        <w:rPr>
          <w:rFonts w:ascii="Times New Roman" w:hAnsi="Times New Roman" w:cs="Times New Roman"/>
          <w:sz w:val="28"/>
          <w:szCs w:val="28"/>
        </w:rPr>
        <w:t xml:space="preserve">Lecture </w:t>
      </w:r>
      <w:r w:rsidR="00EE4706">
        <w:rPr>
          <w:rFonts w:ascii="Times New Roman" w:hAnsi="Times New Roman" w:cs="Times New Roman"/>
          <w:sz w:val="28"/>
          <w:szCs w:val="28"/>
        </w:rPr>
        <w:t>3</w:t>
      </w:r>
      <w:r w:rsidR="00041135" w:rsidRPr="00707E28">
        <w:rPr>
          <w:rFonts w:ascii="Times New Roman" w:hAnsi="Times New Roman" w:cs="Times New Roman"/>
          <w:sz w:val="28"/>
          <w:szCs w:val="28"/>
        </w:rPr>
        <w:t xml:space="preserve"> </w:t>
      </w:r>
      <w:r w:rsidR="005D54FB" w:rsidRPr="00707E28">
        <w:rPr>
          <w:rFonts w:ascii="Times New Roman" w:hAnsi="Times New Roman" w:cs="Times New Roman"/>
          <w:sz w:val="28"/>
          <w:szCs w:val="28"/>
        </w:rPr>
        <w:t xml:space="preserve">posted </w:t>
      </w:r>
      <w:r w:rsidR="00041135" w:rsidRPr="00707E28">
        <w:rPr>
          <w:rFonts w:ascii="Times New Roman" w:hAnsi="Times New Roman" w:cs="Times New Roman"/>
          <w:sz w:val="28"/>
          <w:szCs w:val="28"/>
        </w:rPr>
        <w:t xml:space="preserve">on </w:t>
      </w:r>
      <w:r>
        <w:rPr>
          <w:rFonts w:ascii="Times New Roman" w:hAnsi="Times New Roman" w:cs="Times New Roman"/>
          <w:sz w:val="28"/>
          <w:szCs w:val="28"/>
        </w:rPr>
        <w:t xml:space="preserve">the </w:t>
      </w:r>
      <w:r w:rsidR="005D54FB" w:rsidRPr="00707E28">
        <w:rPr>
          <w:rFonts w:ascii="Times New Roman" w:hAnsi="Times New Roman" w:cs="Times New Roman"/>
          <w:sz w:val="28"/>
          <w:szCs w:val="28"/>
        </w:rPr>
        <w:t xml:space="preserve">eClass </w:t>
      </w:r>
      <w:proofErr w:type="gramStart"/>
      <w:r>
        <w:rPr>
          <w:rFonts w:ascii="Times New Roman" w:hAnsi="Times New Roman" w:cs="Times New Roman"/>
          <w:sz w:val="28"/>
          <w:szCs w:val="28"/>
        </w:rPr>
        <w:t>website</w:t>
      </w:r>
      <w:proofErr w:type="gramEnd"/>
    </w:p>
    <w:p w14:paraId="1C9E51B3" w14:textId="082C9774" w:rsidR="00CA55DF" w:rsidRPr="00707E28" w:rsidRDefault="00CA55DF" w:rsidP="00041135">
      <w:pPr>
        <w:pStyle w:val="ListParagraph"/>
        <w:numPr>
          <w:ilvl w:val="0"/>
          <w:numId w:val="15"/>
        </w:numPr>
        <w:rPr>
          <w:rFonts w:ascii="Times New Roman" w:hAnsi="Times New Roman" w:cs="Times New Roman"/>
          <w:sz w:val="28"/>
          <w:szCs w:val="28"/>
        </w:rPr>
      </w:pPr>
      <w:r w:rsidRPr="00707E28">
        <w:rPr>
          <w:rFonts w:ascii="Times New Roman" w:hAnsi="Times New Roman" w:cs="Times New Roman"/>
          <w:sz w:val="28"/>
          <w:szCs w:val="28"/>
        </w:rPr>
        <w:t xml:space="preserve">Chapter 6 from MMS book posted on </w:t>
      </w:r>
      <w:r w:rsidR="005D54FB" w:rsidRPr="00707E28">
        <w:rPr>
          <w:rFonts w:ascii="Times New Roman" w:hAnsi="Times New Roman" w:cs="Times New Roman"/>
          <w:sz w:val="28"/>
          <w:szCs w:val="28"/>
        </w:rPr>
        <w:t>eClass</w:t>
      </w:r>
      <w:r w:rsidRPr="00707E28">
        <w:rPr>
          <w:rFonts w:ascii="Times New Roman" w:hAnsi="Times New Roman" w:cs="Times New Roman"/>
          <w:sz w:val="28"/>
          <w:szCs w:val="28"/>
        </w:rPr>
        <w:t xml:space="preserve"> (Association Rules).</w:t>
      </w:r>
    </w:p>
    <w:p w14:paraId="00B106B0" w14:textId="77777777" w:rsidR="00CA55DF" w:rsidRPr="00707E28" w:rsidRDefault="00CA55DF" w:rsidP="007D099F">
      <w:pPr>
        <w:rPr>
          <w:rFonts w:ascii="Times New Roman" w:hAnsi="Times New Roman" w:cs="Times New Roman"/>
          <w:sz w:val="28"/>
          <w:szCs w:val="28"/>
        </w:rPr>
      </w:pPr>
    </w:p>
    <w:p w14:paraId="225A4C6E" w14:textId="77777777" w:rsidR="00CA55DF" w:rsidRPr="00707E28" w:rsidRDefault="00CA55DF" w:rsidP="007D099F">
      <w:pPr>
        <w:rPr>
          <w:rFonts w:ascii="Times New Roman" w:hAnsi="Times New Roman" w:cs="Times New Roman"/>
          <w:b/>
          <w:sz w:val="28"/>
          <w:szCs w:val="28"/>
        </w:rPr>
      </w:pPr>
      <w:r w:rsidRPr="00707E28">
        <w:rPr>
          <w:rFonts w:ascii="Times New Roman" w:hAnsi="Times New Roman" w:cs="Times New Roman"/>
          <w:b/>
          <w:sz w:val="28"/>
          <w:szCs w:val="28"/>
        </w:rPr>
        <w:t xml:space="preserve">Programming Language </w:t>
      </w:r>
    </w:p>
    <w:p w14:paraId="7D32DE2B" w14:textId="0B7AA628" w:rsidR="00CA55DF" w:rsidRPr="00707E28" w:rsidRDefault="00CA55DF" w:rsidP="007D099F">
      <w:pPr>
        <w:rPr>
          <w:rFonts w:ascii="Times New Roman" w:hAnsi="Times New Roman" w:cs="Times New Roman"/>
          <w:sz w:val="28"/>
          <w:szCs w:val="28"/>
        </w:rPr>
      </w:pPr>
      <w:r w:rsidRPr="00707E28">
        <w:rPr>
          <w:rFonts w:ascii="Times New Roman" w:hAnsi="Times New Roman" w:cs="Times New Roman"/>
          <w:sz w:val="28"/>
          <w:szCs w:val="28"/>
        </w:rPr>
        <w:t>You can choose your favorite programming language (</w:t>
      </w:r>
      <w:r w:rsidR="00F47AD5">
        <w:rPr>
          <w:rFonts w:ascii="Times New Roman" w:hAnsi="Times New Roman" w:cs="Times New Roman"/>
          <w:sz w:val="28"/>
          <w:szCs w:val="28"/>
        </w:rPr>
        <w:t>for example</w:t>
      </w:r>
      <w:r w:rsidR="00D9351D" w:rsidRPr="00707E28">
        <w:rPr>
          <w:rFonts w:ascii="Times New Roman" w:hAnsi="Times New Roman" w:cs="Times New Roman"/>
          <w:sz w:val="28"/>
          <w:szCs w:val="28"/>
        </w:rPr>
        <w:t xml:space="preserve">, </w:t>
      </w:r>
      <w:r w:rsidRPr="00707E28">
        <w:rPr>
          <w:rFonts w:ascii="Times New Roman" w:hAnsi="Times New Roman" w:cs="Times New Roman"/>
          <w:sz w:val="28"/>
          <w:szCs w:val="28"/>
        </w:rPr>
        <w:t>C++, Java, C#</w:t>
      </w:r>
      <w:r w:rsidR="00041135" w:rsidRPr="00707E28">
        <w:rPr>
          <w:rFonts w:ascii="Times New Roman" w:hAnsi="Times New Roman" w:cs="Times New Roman"/>
          <w:sz w:val="28"/>
          <w:szCs w:val="28"/>
        </w:rPr>
        <w:t xml:space="preserve">, </w:t>
      </w:r>
      <w:r w:rsidRPr="00707E28">
        <w:rPr>
          <w:rFonts w:ascii="Times New Roman" w:hAnsi="Times New Roman" w:cs="Times New Roman"/>
          <w:sz w:val="28"/>
          <w:szCs w:val="28"/>
        </w:rPr>
        <w:t>Python</w:t>
      </w:r>
      <w:r w:rsidR="00041135" w:rsidRPr="00707E28">
        <w:rPr>
          <w:rFonts w:ascii="Times New Roman" w:hAnsi="Times New Roman" w:cs="Times New Roman"/>
          <w:sz w:val="28"/>
          <w:szCs w:val="28"/>
        </w:rPr>
        <w:t xml:space="preserve"> and Go</w:t>
      </w:r>
      <w:r w:rsidRPr="00707E28">
        <w:rPr>
          <w:rFonts w:ascii="Times New Roman" w:hAnsi="Times New Roman" w:cs="Times New Roman"/>
          <w:sz w:val="28"/>
          <w:szCs w:val="28"/>
        </w:rPr>
        <w:t>)</w:t>
      </w:r>
    </w:p>
    <w:p w14:paraId="23820488" w14:textId="77777777" w:rsidR="0018702F" w:rsidRPr="00707E28" w:rsidRDefault="0018702F" w:rsidP="0018702F">
      <w:pPr>
        <w:rPr>
          <w:rFonts w:ascii="Times New Roman" w:hAnsi="Times New Roman" w:cs="Times New Roman"/>
          <w:sz w:val="28"/>
          <w:szCs w:val="28"/>
        </w:rPr>
      </w:pPr>
    </w:p>
    <w:p w14:paraId="4DF49CAA" w14:textId="77777777" w:rsidR="0018702F" w:rsidRPr="00707E28" w:rsidRDefault="00923874" w:rsidP="00923874">
      <w:pPr>
        <w:rPr>
          <w:rFonts w:ascii="Times New Roman" w:hAnsi="Times New Roman" w:cs="Times New Roman"/>
          <w:b/>
          <w:sz w:val="28"/>
          <w:szCs w:val="28"/>
        </w:rPr>
      </w:pPr>
      <w:r w:rsidRPr="00707E28">
        <w:rPr>
          <w:rFonts w:ascii="Times New Roman" w:hAnsi="Times New Roman" w:cs="Times New Roman"/>
          <w:b/>
          <w:sz w:val="28"/>
          <w:szCs w:val="28"/>
        </w:rPr>
        <w:t>Tasks and Schedule</w:t>
      </w:r>
    </w:p>
    <w:p w14:paraId="3C2AF5A2" w14:textId="77777777" w:rsidR="00923874" w:rsidRPr="00707E28" w:rsidRDefault="00923874" w:rsidP="00923874">
      <w:pPr>
        <w:rPr>
          <w:rFonts w:ascii="Times New Roman" w:hAnsi="Times New Roman" w:cs="Times New Roman"/>
          <w:b/>
          <w:sz w:val="28"/>
          <w:szCs w:val="28"/>
        </w:rPr>
      </w:pPr>
    </w:p>
    <w:p w14:paraId="571E1374" w14:textId="2152FA49" w:rsidR="00923874" w:rsidRPr="00707E28" w:rsidRDefault="00CA55DF" w:rsidP="00923874">
      <w:pPr>
        <w:pStyle w:val="ListParagraph"/>
        <w:numPr>
          <w:ilvl w:val="0"/>
          <w:numId w:val="11"/>
        </w:numPr>
        <w:rPr>
          <w:rFonts w:ascii="Times New Roman" w:hAnsi="Times New Roman" w:cs="Times New Roman"/>
          <w:sz w:val="28"/>
          <w:szCs w:val="28"/>
        </w:rPr>
      </w:pPr>
      <w:r w:rsidRPr="00707E28">
        <w:rPr>
          <w:rFonts w:ascii="Times New Roman" w:hAnsi="Times New Roman" w:cs="Times New Roman"/>
          <w:sz w:val="28"/>
          <w:szCs w:val="28"/>
        </w:rPr>
        <w:t xml:space="preserve">Setting up environment, implementation of </w:t>
      </w:r>
      <w:r w:rsidRPr="00707E28">
        <w:rPr>
          <w:rFonts w:ascii="Times New Roman" w:hAnsi="Times New Roman" w:cs="Times New Roman"/>
          <w:b/>
          <w:sz w:val="28"/>
          <w:szCs w:val="28"/>
        </w:rPr>
        <w:t>Apriori</w:t>
      </w:r>
      <w:r w:rsidRPr="00707E28">
        <w:rPr>
          <w:rFonts w:ascii="Times New Roman" w:hAnsi="Times New Roman" w:cs="Times New Roman"/>
          <w:sz w:val="28"/>
          <w:szCs w:val="28"/>
        </w:rPr>
        <w:t xml:space="preserve"> algorithm</w:t>
      </w:r>
      <w:r w:rsidR="00D726AC" w:rsidRPr="00707E28">
        <w:rPr>
          <w:rFonts w:ascii="Times New Roman" w:hAnsi="Times New Roman" w:cs="Times New Roman"/>
          <w:sz w:val="28"/>
          <w:szCs w:val="28"/>
        </w:rPr>
        <w:t xml:space="preserve"> for finding frequent pairs of elements</w:t>
      </w:r>
      <w:r w:rsidR="00923874" w:rsidRPr="00707E28">
        <w:rPr>
          <w:rFonts w:ascii="Times New Roman" w:hAnsi="Times New Roman" w:cs="Times New Roman"/>
          <w:sz w:val="28"/>
          <w:szCs w:val="28"/>
        </w:rPr>
        <w:t xml:space="preserve"> (</w:t>
      </w:r>
      <w:r w:rsidR="004D3E00" w:rsidRPr="00707E28">
        <w:rPr>
          <w:rFonts w:ascii="Times New Roman" w:hAnsi="Times New Roman" w:cs="Times New Roman"/>
          <w:sz w:val="28"/>
          <w:szCs w:val="28"/>
        </w:rPr>
        <w:t>Week</w:t>
      </w:r>
      <w:r w:rsidR="00923874" w:rsidRPr="00707E28">
        <w:rPr>
          <w:rFonts w:ascii="Times New Roman" w:hAnsi="Times New Roman" w:cs="Times New Roman"/>
          <w:sz w:val="28"/>
          <w:szCs w:val="28"/>
        </w:rPr>
        <w:t xml:space="preserve"> 1)</w:t>
      </w:r>
      <w:r w:rsidRPr="00707E28">
        <w:rPr>
          <w:rFonts w:ascii="Times New Roman" w:hAnsi="Times New Roman" w:cs="Times New Roman"/>
          <w:sz w:val="28"/>
          <w:szCs w:val="28"/>
        </w:rPr>
        <w:t>.</w:t>
      </w:r>
    </w:p>
    <w:p w14:paraId="37DD2D8C" w14:textId="543795C7" w:rsidR="00CA55DF" w:rsidRPr="00707E28" w:rsidRDefault="00CA55DF" w:rsidP="00923874">
      <w:pPr>
        <w:pStyle w:val="ListParagraph"/>
        <w:numPr>
          <w:ilvl w:val="0"/>
          <w:numId w:val="11"/>
        </w:numPr>
        <w:rPr>
          <w:rFonts w:ascii="Times New Roman" w:hAnsi="Times New Roman" w:cs="Times New Roman"/>
          <w:sz w:val="28"/>
          <w:szCs w:val="28"/>
        </w:rPr>
      </w:pPr>
      <w:r w:rsidRPr="00707E28">
        <w:rPr>
          <w:rFonts w:ascii="Times New Roman" w:hAnsi="Times New Roman" w:cs="Times New Roman"/>
          <w:sz w:val="28"/>
          <w:szCs w:val="28"/>
        </w:rPr>
        <w:t xml:space="preserve">Finishing implementation of Apriori algorithm and conducting </w:t>
      </w:r>
      <w:r w:rsidR="00D5515F" w:rsidRPr="00707E28">
        <w:rPr>
          <w:rFonts w:ascii="Times New Roman" w:hAnsi="Times New Roman" w:cs="Times New Roman"/>
          <w:sz w:val="28"/>
          <w:szCs w:val="28"/>
        </w:rPr>
        <w:t xml:space="preserve">scalability </w:t>
      </w:r>
      <w:r w:rsidRPr="00707E28">
        <w:rPr>
          <w:rFonts w:ascii="Times New Roman" w:hAnsi="Times New Roman" w:cs="Times New Roman"/>
          <w:sz w:val="28"/>
          <w:szCs w:val="28"/>
        </w:rPr>
        <w:t>experiments on given dataset</w:t>
      </w:r>
      <w:r w:rsidR="001C4831" w:rsidRPr="00707E28">
        <w:rPr>
          <w:rFonts w:ascii="Times New Roman" w:hAnsi="Times New Roman" w:cs="Times New Roman"/>
          <w:sz w:val="28"/>
          <w:szCs w:val="28"/>
        </w:rPr>
        <w:t>s</w:t>
      </w:r>
      <w:r w:rsidRPr="00707E28">
        <w:rPr>
          <w:rFonts w:ascii="Times New Roman" w:hAnsi="Times New Roman" w:cs="Times New Roman"/>
          <w:sz w:val="28"/>
          <w:szCs w:val="28"/>
        </w:rPr>
        <w:t xml:space="preserve"> (</w:t>
      </w:r>
      <w:r w:rsidR="004D3E00" w:rsidRPr="00707E28">
        <w:rPr>
          <w:rFonts w:ascii="Times New Roman" w:hAnsi="Times New Roman" w:cs="Times New Roman"/>
          <w:sz w:val="28"/>
          <w:szCs w:val="28"/>
        </w:rPr>
        <w:t>Week</w:t>
      </w:r>
      <w:r w:rsidRPr="00707E28">
        <w:rPr>
          <w:rFonts w:ascii="Times New Roman" w:hAnsi="Times New Roman" w:cs="Times New Roman"/>
          <w:sz w:val="28"/>
          <w:szCs w:val="28"/>
        </w:rPr>
        <w:t xml:space="preserve"> 2).</w:t>
      </w:r>
      <w:r w:rsidR="00E71DD6" w:rsidRPr="00707E28">
        <w:rPr>
          <w:rFonts w:ascii="Times New Roman" w:hAnsi="Times New Roman" w:cs="Times New Roman"/>
          <w:sz w:val="28"/>
          <w:szCs w:val="28"/>
        </w:rPr>
        <w:t xml:space="preserve"> Starting implementation of </w:t>
      </w:r>
      <w:r w:rsidR="00E71DD6" w:rsidRPr="00707E28">
        <w:rPr>
          <w:rFonts w:ascii="Times New Roman" w:hAnsi="Times New Roman" w:cs="Times New Roman"/>
          <w:b/>
          <w:sz w:val="28"/>
          <w:szCs w:val="28"/>
        </w:rPr>
        <w:t>PCY algorithm</w:t>
      </w:r>
      <w:r w:rsidR="00E71DD6" w:rsidRPr="00707E28">
        <w:rPr>
          <w:rFonts w:ascii="Times New Roman" w:hAnsi="Times New Roman" w:cs="Times New Roman"/>
          <w:sz w:val="28"/>
          <w:szCs w:val="28"/>
        </w:rPr>
        <w:t xml:space="preserve">. </w:t>
      </w:r>
    </w:p>
    <w:p w14:paraId="3B29169F" w14:textId="507A62EB" w:rsidR="00CA55DF" w:rsidRPr="00707E28" w:rsidRDefault="00B52C75" w:rsidP="00923874">
      <w:pPr>
        <w:pStyle w:val="ListParagraph"/>
        <w:numPr>
          <w:ilvl w:val="0"/>
          <w:numId w:val="11"/>
        </w:numPr>
        <w:rPr>
          <w:rFonts w:ascii="Times New Roman" w:hAnsi="Times New Roman" w:cs="Times New Roman"/>
          <w:sz w:val="28"/>
          <w:szCs w:val="28"/>
        </w:rPr>
      </w:pPr>
      <w:r w:rsidRPr="00707E28">
        <w:rPr>
          <w:rFonts w:ascii="Times New Roman" w:hAnsi="Times New Roman" w:cs="Times New Roman"/>
          <w:sz w:val="28"/>
          <w:szCs w:val="28"/>
        </w:rPr>
        <w:t>Finishing i</w:t>
      </w:r>
      <w:r w:rsidR="00CA55DF" w:rsidRPr="00707E28">
        <w:rPr>
          <w:rFonts w:ascii="Times New Roman" w:hAnsi="Times New Roman" w:cs="Times New Roman"/>
          <w:sz w:val="28"/>
          <w:szCs w:val="28"/>
        </w:rPr>
        <w:t xml:space="preserve">mplementation of </w:t>
      </w:r>
      <w:r w:rsidR="00D5515F" w:rsidRPr="00707E28">
        <w:rPr>
          <w:rFonts w:ascii="Times New Roman" w:hAnsi="Times New Roman" w:cs="Times New Roman"/>
          <w:b/>
          <w:sz w:val="28"/>
          <w:szCs w:val="28"/>
        </w:rPr>
        <w:t>PCY Algorithm</w:t>
      </w:r>
      <w:r w:rsidR="00D5515F" w:rsidRPr="00707E28">
        <w:rPr>
          <w:rFonts w:ascii="Times New Roman" w:hAnsi="Times New Roman" w:cs="Times New Roman"/>
          <w:sz w:val="28"/>
          <w:szCs w:val="28"/>
        </w:rPr>
        <w:t xml:space="preserve"> </w:t>
      </w:r>
      <w:r w:rsidR="00033915" w:rsidRPr="00707E28">
        <w:rPr>
          <w:rFonts w:ascii="Times New Roman" w:hAnsi="Times New Roman" w:cs="Times New Roman"/>
          <w:sz w:val="28"/>
          <w:szCs w:val="28"/>
        </w:rPr>
        <w:t xml:space="preserve">for finding frequent pairs of </w:t>
      </w:r>
      <w:r w:rsidRPr="00707E28">
        <w:rPr>
          <w:rFonts w:ascii="Times New Roman" w:hAnsi="Times New Roman" w:cs="Times New Roman"/>
          <w:sz w:val="28"/>
          <w:szCs w:val="28"/>
        </w:rPr>
        <w:t xml:space="preserve">elements. Compare experimentally </w:t>
      </w:r>
      <w:r w:rsidR="00820B43" w:rsidRPr="00707E28">
        <w:rPr>
          <w:rFonts w:ascii="Times New Roman" w:hAnsi="Times New Roman" w:cs="Times New Roman"/>
          <w:sz w:val="28"/>
          <w:szCs w:val="28"/>
        </w:rPr>
        <w:t xml:space="preserve">performance of </w:t>
      </w:r>
      <w:r w:rsidRPr="00707E28">
        <w:rPr>
          <w:rFonts w:ascii="Times New Roman" w:hAnsi="Times New Roman" w:cs="Times New Roman"/>
          <w:sz w:val="28"/>
          <w:szCs w:val="28"/>
        </w:rPr>
        <w:t>PCY vs Apriori</w:t>
      </w:r>
      <w:r w:rsidR="00033915" w:rsidRPr="00707E28">
        <w:rPr>
          <w:rFonts w:ascii="Times New Roman" w:hAnsi="Times New Roman" w:cs="Times New Roman"/>
          <w:sz w:val="28"/>
          <w:szCs w:val="28"/>
        </w:rPr>
        <w:t xml:space="preserve"> </w:t>
      </w:r>
      <w:r w:rsidR="00D5515F" w:rsidRPr="00707E28">
        <w:rPr>
          <w:rFonts w:ascii="Times New Roman" w:hAnsi="Times New Roman" w:cs="Times New Roman"/>
          <w:sz w:val="28"/>
          <w:szCs w:val="28"/>
        </w:rPr>
        <w:t>(</w:t>
      </w:r>
      <w:r w:rsidR="004D3E00" w:rsidRPr="00707E28">
        <w:rPr>
          <w:rFonts w:ascii="Times New Roman" w:hAnsi="Times New Roman" w:cs="Times New Roman"/>
          <w:sz w:val="28"/>
          <w:szCs w:val="28"/>
        </w:rPr>
        <w:t>Week</w:t>
      </w:r>
      <w:r w:rsidR="00D5515F" w:rsidRPr="00707E28">
        <w:rPr>
          <w:rFonts w:ascii="Times New Roman" w:hAnsi="Times New Roman" w:cs="Times New Roman"/>
          <w:sz w:val="28"/>
          <w:szCs w:val="28"/>
        </w:rPr>
        <w:t xml:space="preserve"> 3).</w:t>
      </w:r>
    </w:p>
    <w:p w14:paraId="3255A588" w14:textId="2724680F" w:rsidR="00D5515F" w:rsidRPr="00707E28" w:rsidRDefault="00F31E3F" w:rsidP="00923874">
      <w:pPr>
        <w:pStyle w:val="ListParagraph"/>
        <w:numPr>
          <w:ilvl w:val="0"/>
          <w:numId w:val="11"/>
        </w:numPr>
        <w:rPr>
          <w:rFonts w:ascii="Times New Roman" w:hAnsi="Times New Roman" w:cs="Times New Roman"/>
          <w:sz w:val="28"/>
          <w:szCs w:val="28"/>
        </w:rPr>
      </w:pPr>
      <w:r w:rsidRPr="00707E28">
        <w:rPr>
          <w:rFonts w:ascii="Times New Roman" w:hAnsi="Times New Roman" w:cs="Times New Roman"/>
          <w:sz w:val="28"/>
          <w:szCs w:val="28"/>
        </w:rPr>
        <w:t>Extend your implementation to</w:t>
      </w:r>
      <w:r w:rsidR="004D5042" w:rsidRPr="00707E28">
        <w:rPr>
          <w:rFonts w:ascii="Times New Roman" w:hAnsi="Times New Roman" w:cs="Times New Roman"/>
          <w:sz w:val="28"/>
          <w:szCs w:val="28"/>
        </w:rPr>
        <w:t xml:space="preserve"> the</w:t>
      </w:r>
      <w:r w:rsidRPr="00707E28">
        <w:rPr>
          <w:rFonts w:ascii="Times New Roman" w:hAnsi="Times New Roman" w:cs="Times New Roman"/>
          <w:sz w:val="28"/>
          <w:szCs w:val="28"/>
        </w:rPr>
        <w:t xml:space="preserve"> </w:t>
      </w:r>
      <w:r w:rsidRPr="00707E28">
        <w:rPr>
          <w:rFonts w:ascii="Times New Roman" w:hAnsi="Times New Roman" w:cs="Times New Roman"/>
          <w:b/>
          <w:sz w:val="28"/>
          <w:szCs w:val="28"/>
        </w:rPr>
        <w:t>Random Sampling</w:t>
      </w:r>
      <w:r w:rsidRPr="00707E28">
        <w:rPr>
          <w:rFonts w:ascii="Times New Roman" w:hAnsi="Times New Roman" w:cs="Times New Roman"/>
          <w:sz w:val="28"/>
          <w:szCs w:val="28"/>
        </w:rPr>
        <w:t xml:space="preserve"> and </w:t>
      </w:r>
      <w:r w:rsidRPr="00707E28">
        <w:rPr>
          <w:rFonts w:ascii="Times New Roman" w:hAnsi="Times New Roman" w:cs="Times New Roman"/>
          <w:b/>
          <w:sz w:val="28"/>
          <w:szCs w:val="28"/>
        </w:rPr>
        <w:t xml:space="preserve">SON </w:t>
      </w:r>
      <w:r w:rsidRPr="00707E28">
        <w:rPr>
          <w:rFonts w:ascii="Times New Roman" w:hAnsi="Times New Roman" w:cs="Times New Roman"/>
          <w:sz w:val="28"/>
          <w:szCs w:val="28"/>
        </w:rPr>
        <w:t xml:space="preserve">version of the algorithm </w:t>
      </w:r>
      <w:r w:rsidR="00D5515F" w:rsidRPr="00707E28">
        <w:rPr>
          <w:rFonts w:ascii="Times New Roman" w:hAnsi="Times New Roman" w:cs="Times New Roman"/>
          <w:sz w:val="28"/>
          <w:szCs w:val="28"/>
        </w:rPr>
        <w:t>(</w:t>
      </w:r>
      <w:r w:rsidR="004D3E00" w:rsidRPr="00707E28">
        <w:rPr>
          <w:rFonts w:ascii="Times New Roman" w:hAnsi="Times New Roman" w:cs="Times New Roman"/>
          <w:sz w:val="28"/>
          <w:szCs w:val="28"/>
        </w:rPr>
        <w:t>Week</w:t>
      </w:r>
      <w:r w:rsidR="00D5515F" w:rsidRPr="00707E28">
        <w:rPr>
          <w:rFonts w:ascii="Times New Roman" w:hAnsi="Times New Roman" w:cs="Times New Roman"/>
          <w:sz w:val="28"/>
          <w:szCs w:val="28"/>
        </w:rPr>
        <w:t xml:space="preserve"> 4).  </w:t>
      </w:r>
      <w:r w:rsidR="00E12A5D" w:rsidRPr="00707E28">
        <w:rPr>
          <w:rFonts w:ascii="Times New Roman" w:hAnsi="Times New Roman" w:cs="Times New Roman"/>
          <w:sz w:val="28"/>
          <w:szCs w:val="28"/>
        </w:rPr>
        <w:t xml:space="preserve">What is the efficiency of the method in comparison to </w:t>
      </w:r>
      <w:r w:rsidR="000E14A7" w:rsidRPr="00707E28">
        <w:rPr>
          <w:rFonts w:ascii="Times New Roman" w:hAnsi="Times New Roman" w:cs="Times New Roman"/>
          <w:sz w:val="28"/>
          <w:szCs w:val="28"/>
        </w:rPr>
        <w:t>a</w:t>
      </w:r>
      <w:r w:rsidR="00E12A5D" w:rsidRPr="00707E28">
        <w:rPr>
          <w:rFonts w:ascii="Times New Roman" w:hAnsi="Times New Roman" w:cs="Times New Roman"/>
          <w:sz w:val="28"/>
          <w:szCs w:val="28"/>
        </w:rPr>
        <w:t xml:space="preserve">lgorithms developed in Points 1-3? Quantify the number of </w:t>
      </w:r>
      <w:r w:rsidR="007728FF" w:rsidRPr="00707E28">
        <w:rPr>
          <w:rFonts w:ascii="Times New Roman" w:hAnsi="Times New Roman" w:cs="Times New Roman"/>
          <w:sz w:val="28"/>
          <w:szCs w:val="28"/>
        </w:rPr>
        <w:t xml:space="preserve">false positives. </w:t>
      </w:r>
    </w:p>
    <w:p w14:paraId="1ABC2F18" w14:textId="4DE81DEC" w:rsidR="00D5515F" w:rsidRPr="00707E28" w:rsidRDefault="00D9351D" w:rsidP="00D9351D">
      <w:pPr>
        <w:pStyle w:val="ListParagraph"/>
        <w:numPr>
          <w:ilvl w:val="0"/>
          <w:numId w:val="11"/>
        </w:numPr>
        <w:rPr>
          <w:rFonts w:ascii="Times New Roman" w:hAnsi="Times New Roman" w:cs="Times New Roman"/>
          <w:bCs/>
          <w:sz w:val="28"/>
          <w:szCs w:val="28"/>
        </w:rPr>
      </w:pPr>
      <w:r w:rsidRPr="00707E28">
        <w:rPr>
          <w:rFonts w:ascii="Times New Roman" w:hAnsi="Times New Roman" w:cs="Times New Roman"/>
          <w:bCs/>
          <w:sz w:val="28"/>
          <w:szCs w:val="28"/>
        </w:rPr>
        <w:t xml:space="preserve">Implement </w:t>
      </w:r>
      <w:r w:rsidR="00955799" w:rsidRPr="00707E28">
        <w:rPr>
          <w:rFonts w:ascii="Times New Roman" w:hAnsi="Times New Roman" w:cs="Times New Roman"/>
          <w:b/>
          <w:sz w:val="28"/>
          <w:szCs w:val="28"/>
        </w:rPr>
        <w:t>M</w:t>
      </w:r>
      <w:r w:rsidRPr="00707E28">
        <w:rPr>
          <w:rFonts w:ascii="Times New Roman" w:hAnsi="Times New Roman" w:cs="Times New Roman"/>
          <w:b/>
          <w:sz w:val="28"/>
          <w:szCs w:val="28"/>
        </w:rPr>
        <w:t xml:space="preserve">ultistage </w:t>
      </w:r>
      <w:r w:rsidR="000E14A7" w:rsidRPr="00707E28">
        <w:rPr>
          <w:rFonts w:ascii="Times New Roman" w:hAnsi="Times New Roman" w:cs="Times New Roman"/>
          <w:b/>
          <w:sz w:val="28"/>
          <w:szCs w:val="28"/>
        </w:rPr>
        <w:t>OR</w:t>
      </w:r>
      <w:r w:rsidRPr="00707E28">
        <w:rPr>
          <w:rFonts w:ascii="Times New Roman" w:hAnsi="Times New Roman" w:cs="Times New Roman"/>
          <w:b/>
          <w:sz w:val="28"/>
          <w:szCs w:val="28"/>
        </w:rPr>
        <w:t xml:space="preserve"> </w:t>
      </w:r>
      <w:r w:rsidR="00955799" w:rsidRPr="00707E28">
        <w:rPr>
          <w:rFonts w:ascii="Times New Roman" w:hAnsi="Times New Roman" w:cs="Times New Roman"/>
          <w:b/>
          <w:sz w:val="28"/>
          <w:szCs w:val="28"/>
        </w:rPr>
        <w:t>M</w:t>
      </w:r>
      <w:r w:rsidRPr="00707E28">
        <w:rPr>
          <w:rFonts w:ascii="Times New Roman" w:hAnsi="Times New Roman" w:cs="Times New Roman"/>
          <w:b/>
          <w:sz w:val="28"/>
          <w:szCs w:val="28"/>
        </w:rPr>
        <w:t>ultihash version</w:t>
      </w:r>
      <w:r w:rsidRPr="00707E28">
        <w:rPr>
          <w:rFonts w:ascii="Times New Roman" w:hAnsi="Times New Roman" w:cs="Times New Roman"/>
          <w:bCs/>
          <w:sz w:val="28"/>
          <w:szCs w:val="28"/>
        </w:rPr>
        <w:t xml:space="preserve"> of the PCY algorithm. </w:t>
      </w:r>
      <w:r w:rsidR="00965495" w:rsidRPr="00707E28">
        <w:rPr>
          <w:rFonts w:ascii="Times New Roman" w:hAnsi="Times New Roman" w:cs="Times New Roman"/>
          <w:sz w:val="28"/>
          <w:szCs w:val="28"/>
        </w:rPr>
        <w:t>Finish</w:t>
      </w:r>
      <w:r w:rsidRPr="00707E28">
        <w:rPr>
          <w:rFonts w:ascii="Times New Roman" w:hAnsi="Times New Roman" w:cs="Times New Roman"/>
          <w:sz w:val="28"/>
          <w:szCs w:val="28"/>
        </w:rPr>
        <w:t xml:space="preserve"> the</w:t>
      </w:r>
      <w:r w:rsidR="0063072C" w:rsidRPr="00707E28">
        <w:rPr>
          <w:rFonts w:ascii="Times New Roman" w:hAnsi="Times New Roman" w:cs="Times New Roman"/>
          <w:sz w:val="28"/>
          <w:szCs w:val="28"/>
        </w:rPr>
        <w:t xml:space="preserve"> implementation and writ</w:t>
      </w:r>
      <w:r w:rsidRPr="00707E28">
        <w:rPr>
          <w:rFonts w:ascii="Times New Roman" w:hAnsi="Times New Roman" w:cs="Times New Roman"/>
          <w:sz w:val="28"/>
          <w:szCs w:val="28"/>
        </w:rPr>
        <w:t>e</w:t>
      </w:r>
      <w:r w:rsidR="0063072C" w:rsidRPr="00707E28">
        <w:rPr>
          <w:rFonts w:ascii="Times New Roman" w:hAnsi="Times New Roman" w:cs="Times New Roman"/>
          <w:sz w:val="28"/>
          <w:szCs w:val="28"/>
        </w:rPr>
        <w:t xml:space="preserve"> </w:t>
      </w:r>
      <w:r w:rsidRPr="00707E28">
        <w:rPr>
          <w:rFonts w:ascii="Times New Roman" w:hAnsi="Times New Roman" w:cs="Times New Roman"/>
          <w:sz w:val="28"/>
          <w:szCs w:val="28"/>
        </w:rPr>
        <w:t xml:space="preserve">the </w:t>
      </w:r>
      <w:r w:rsidR="0063072C" w:rsidRPr="00707E28">
        <w:rPr>
          <w:rFonts w:ascii="Times New Roman" w:hAnsi="Times New Roman" w:cs="Times New Roman"/>
          <w:sz w:val="28"/>
          <w:szCs w:val="28"/>
        </w:rPr>
        <w:t xml:space="preserve">final report </w:t>
      </w:r>
      <w:r w:rsidR="00D5515F" w:rsidRPr="00707E28">
        <w:rPr>
          <w:rFonts w:ascii="Times New Roman" w:hAnsi="Times New Roman" w:cs="Times New Roman"/>
          <w:sz w:val="28"/>
          <w:szCs w:val="28"/>
        </w:rPr>
        <w:t>(</w:t>
      </w:r>
      <w:r w:rsidR="004D3E00" w:rsidRPr="00707E28">
        <w:rPr>
          <w:rFonts w:ascii="Times New Roman" w:hAnsi="Times New Roman" w:cs="Times New Roman"/>
          <w:sz w:val="28"/>
          <w:szCs w:val="28"/>
        </w:rPr>
        <w:t>Week</w:t>
      </w:r>
      <w:r w:rsidR="00D5515F" w:rsidRPr="00707E28">
        <w:rPr>
          <w:rFonts w:ascii="Times New Roman" w:hAnsi="Times New Roman" w:cs="Times New Roman"/>
          <w:sz w:val="28"/>
          <w:szCs w:val="28"/>
        </w:rPr>
        <w:t xml:space="preserve"> 5).</w:t>
      </w:r>
    </w:p>
    <w:p w14:paraId="5CD0B435" w14:textId="34AC6D1E" w:rsidR="00707E28" w:rsidRDefault="00707E28" w:rsidP="00707E28">
      <w:pPr>
        <w:rPr>
          <w:rFonts w:ascii="Times New Roman" w:hAnsi="Times New Roman" w:cs="Times New Roman"/>
          <w:bCs/>
          <w:sz w:val="28"/>
          <w:szCs w:val="28"/>
        </w:rPr>
      </w:pPr>
    </w:p>
    <w:p w14:paraId="55E2E227" w14:textId="77777777" w:rsidR="00707E28" w:rsidRPr="00707E28" w:rsidRDefault="00707E28" w:rsidP="00707E28">
      <w:pPr>
        <w:rPr>
          <w:rFonts w:ascii="Times New Roman" w:hAnsi="Times New Roman" w:cs="Times New Roman"/>
          <w:bCs/>
          <w:sz w:val="28"/>
          <w:szCs w:val="28"/>
        </w:rPr>
      </w:pPr>
    </w:p>
    <w:p w14:paraId="406779A5" w14:textId="77777777" w:rsidR="000833EA" w:rsidRPr="00707E28" w:rsidRDefault="000833EA" w:rsidP="000833EA">
      <w:pPr>
        <w:rPr>
          <w:rFonts w:ascii="Times New Roman" w:hAnsi="Times New Roman" w:cs="Times New Roman"/>
          <w:b/>
          <w:sz w:val="28"/>
          <w:szCs w:val="28"/>
        </w:rPr>
      </w:pPr>
    </w:p>
    <w:p w14:paraId="5CB2852F" w14:textId="1D57EFCA" w:rsidR="000833EA" w:rsidRPr="00707E28" w:rsidRDefault="000833EA" w:rsidP="000833EA">
      <w:pPr>
        <w:rPr>
          <w:rFonts w:ascii="Times New Roman" w:hAnsi="Times New Roman" w:cs="Times New Roman"/>
          <w:b/>
          <w:sz w:val="28"/>
          <w:szCs w:val="28"/>
        </w:rPr>
      </w:pPr>
      <w:r w:rsidRPr="00707E28">
        <w:rPr>
          <w:rFonts w:ascii="Times New Roman" w:hAnsi="Times New Roman" w:cs="Times New Roman"/>
          <w:b/>
          <w:sz w:val="28"/>
          <w:szCs w:val="28"/>
        </w:rPr>
        <w:t>Dataset</w:t>
      </w:r>
      <w:r w:rsidR="00707E28" w:rsidRPr="00707E28">
        <w:rPr>
          <w:rFonts w:ascii="Times New Roman" w:hAnsi="Times New Roman" w:cs="Times New Roman"/>
          <w:b/>
          <w:sz w:val="28"/>
          <w:szCs w:val="28"/>
        </w:rPr>
        <w:t>s</w:t>
      </w:r>
    </w:p>
    <w:p w14:paraId="5EFE9B3F" w14:textId="77777777" w:rsidR="00D9351D" w:rsidRPr="00707E28" w:rsidRDefault="00D9351D" w:rsidP="000833EA">
      <w:pPr>
        <w:rPr>
          <w:rFonts w:ascii="Times New Roman" w:hAnsi="Times New Roman" w:cs="Times New Roman"/>
          <w:sz w:val="28"/>
          <w:szCs w:val="28"/>
        </w:rPr>
      </w:pPr>
    </w:p>
    <w:p w14:paraId="47AC3889" w14:textId="5196E2A3" w:rsidR="000833EA" w:rsidRPr="00707E28" w:rsidRDefault="000833EA" w:rsidP="00D9351D">
      <w:pPr>
        <w:pStyle w:val="ListParagraph"/>
        <w:numPr>
          <w:ilvl w:val="0"/>
          <w:numId w:val="14"/>
        </w:numPr>
        <w:ind w:left="284" w:hanging="284"/>
        <w:rPr>
          <w:rFonts w:ascii="Times New Roman" w:hAnsi="Times New Roman" w:cs="Times New Roman"/>
          <w:sz w:val="28"/>
          <w:szCs w:val="28"/>
        </w:rPr>
      </w:pPr>
      <w:r w:rsidRPr="00707E28">
        <w:rPr>
          <w:rFonts w:ascii="Times New Roman" w:hAnsi="Times New Roman" w:cs="Times New Roman"/>
          <w:sz w:val="28"/>
          <w:szCs w:val="28"/>
        </w:rPr>
        <w:t xml:space="preserve">The retail dataset contains the (anonymized) retail market basket data (~88200 baskets) from an anonymous Belgian retail store. </w:t>
      </w:r>
    </w:p>
    <w:p w14:paraId="3501BF27" w14:textId="77777777" w:rsidR="000833EA" w:rsidRPr="00707E28" w:rsidRDefault="000833EA" w:rsidP="000833EA">
      <w:pPr>
        <w:rPr>
          <w:rFonts w:ascii="Times New Roman" w:hAnsi="Times New Roman" w:cs="Times New Roman"/>
          <w:sz w:val="28"/>
          <w:szCs w:val="28"/>
        </w:rPr>
      </w:pPr>
    </w:p>
    <w:p w14:paraId="1F0F1DC7" w14:textId="21FA659B" w:rsidR="000833EA" w:rsidRPr="00707E28" w:rsidRDefault="00F7015F" w:rsidP="000E14A7">
      <w:pPr>
        <w:jc w:val="both"/>
        <w:rPr>
          <w:rFonts w:ascii="Times New Roman" w:hAnsi="Times New Roman" w:cs="Times New Roman"/>
          <w:sz w:val="28"/>
          <w:szCs w:val="28"/>
        </w:rPr>
      </w:pPr>
      <w:r w:rsidRPr="00707E28">
        <w:rPr>
          <w:rFonts w:ascii="Times New Roman" w:hAnsi="Times New Roman" w:cs="Times New Roman"/>
          <w:sz w:val="28"/>
          <w:szCs w:val="28"/>
        </w:rPr>
        <w:t>Note that s</w:t>
      </w:r>
      <w:r w:rsidR="000833EA" w:rsidRPr="00707E28">
        <w:rPr>
          <w:rFonts w:ascii="Times New Roman" w:hAnsi="Times New Roman" w:cs="Times New Roman"/>
          <w:sz w:val="28"/>
          <w:szCs w:val="28"/>
        </w:rPr>
        <w:t xml:space="preserve">ince the dataset was anonymized the preprocessing step to map text labels </w:t>
      </w:r>
      <w:r w:rsidRPr="00707E28">
        <w:rPr>
          <w:rFonts w:ascii="Times New Roman" w:hAnsi="Times New Roman" w:cs="Times New Roman"/>
          <w:sz w:val="28"/>
          <w:szCs w:val="28"/>
        </w:rPr>
        <w:t>in</w:t>
      </w:r>
      <w:r w:rsidR="000833EA" w:rsidRPr="00707E28">
        <w:rPr>
          <w:rFonts w:ascii="Times New Roman" w:hAnsi="Times New Roman" w:cs="Times New Roman"/>
          <w:sz w:val="28"/>
          <w:szCs w:val="28"/>
        </w:rPr>
        <w:t xml:space="preserve">to integers is done for you. Working with integers is more efficient than textual data </w:t>
      </w:r>
      <w:r w:rsidRPr="00707E28">
        <w:rPr>
          <w:rFonts w:ascii="Times New Roman" w:hAnsi="Times New Roman" w:cs="Times New Roman"/>
          <w:sz w:val="28"/>
          <w:szCs w:val="28"/>
        </w:rPr>
        <w:t xml:space="preserve">as it </w:t>
      </w:r>
      <w:r w:rsidR="00707E28" w:rsidRPr="00707E28">
        <w:rPr>
          <w:rFonts w:ascii="Times New Roman" w:hAnsi="Times New Roman" w:cs="Times New Roman"/>
          <w:sz w:val="28"/>
          <w:szCs w:val="28"/>
        </w:rPr>
        <w:t xml:space="preserve">saves </w:t>
      </w:r>
      <w:r w:rsidRPr="00707E28">
        <w:rPr>
          <w:rFonts w:ascii="Times New Roman" w:hAnsi="Times New Roman" w:cs="Times New Roman"/>
          <w:sz w:val="28"/>
          <w:szCs w:val="28"/>
        </w:rPr>
        <w:t>the main memory.</w:t>
      </w:r>
    </w:p>
    <w:p w14:paraId="2054BBCF" w14:textId="6DB5C08C" w:rsidR="00D9351D" w:rsidRPr="00707E28" w:rsidRDefault="00D9351D" w:rsidP="000833EA">
      <w:pPr>
        <w:rPr>
          <w:rFonts w:ascii="Times New Roman" w:hAnsi="Times New Roman" w:cs="Times New Roman"/>
          <w:sz w:val="28"/>
          <w:szCs w:val="28"/>
        </w:rPr>
      </w:pPr>
    </w:p>
    <w:p w14:paraId="543CE00E" w14:textId="5482DDC0" w:rsidR="00D9351D" w:rsidRPr="00707E28" w:rsidRDefault="00D9351D" w:rsidP="000833EA">
      <w:pPr>
        <w:rPr>
          <w:rFonts w:ascii="Times New Roman" w:hAnsi="Times New Roman" w:cs="Times New Roman"/>
          <w:sz w:val="28"/>
          <w:szCs w:val="28"/>
        </w:rPr>
      </w:pPr>
      <w:r w:rsidRPr="00707E28">
        <w:rPr>
          <w:rFonts w:ascii="Times New Roman" w:hAnsi="Times New Roman" w:cs="Times New Roman"/>
          <w:sz w:val="28"/>
          <w:szCs w:val="28"/>
        </w:rPr>
        <w:t>Retails dataset is available</w:t>
      </w:r>
      <w:r w:rsidR="00707E28" w:rsidRPr="00707E28">
        <w:rPr>
          <w:rFonts w:ascii="Times New Roman" w:hAnsi="Times New Roman" w:cs="Times New Roman"/>
          <w:sz w:val="28"/>
          <w:szCs w:val="28"/>
        </w:rPr>
        <w:t xml:space="preserve"> to download</w:t>
      </w:r>
      <w:r w:rsidRPr="00707E28">
        <w:rPr>
          <w:rFonts w:ascii="Times New Roman" w:hAnsi="Times New Roman" w:cs="Times New Roman"/>
          <w:sz w:val="28"/>
          <w:szCs w:val="28"/>
        </w:rPr>
        <w:t xml:space="preserve"> at: </w:t>
      </w:r>
    </w:p>
    <w:p w14:paraId="70A8BE95" w14:textId="08587E40" w:rsidR="00D9351D" w:rsidRPr="00707E28" w:rsidRDefault="00707E28" w:rsidP="00707E28">
      <w:pPr>
        <w:rPr>
          <w:rFonts w:ascii="Times New Roman" w:hAnsi="Times New Roman" w:cs="Times New Roman"/>
          <w:sz w:val="28"/>
          <w:szCs w:val="28"/>
        </w:rPr>
      </w:pPr>
      <w:r>
        <w:rPr>
          <w:rFonts w:ascii="Times New Roman" w:hAnsi="Times New Roman" w:cs="Times New Roman"/>
          <w:sz w:val="28"/>
          <w:szCs w:val="28"/>
        </w:rPr>
        <w:t xml:space="preserve">     </w:t>
      </w:r>
      <w:hyperlink r:id="rId8" w:history="1">
        <w:r w:rsidR="00A17A4E" w:rsidRPr="00A17A4E">
          <w:rPr>
            <w:rStyle w:val="Hyperlink"/>
            <w:rFonts w:ascii="Times New Roman" w:hAnsi="Times New Roman"/>
            <w:sz w:val="28"/>
            <w:szCs w:val="28"/>
          </w:rPr>
          <w:t>R</w:t>
        </w:r>
        <w:r w:rsidR="00A17A4E" w:rsidRPr="00A17A4E">
          <w:rPr>
            <w:rStyle w:val="Hyperlink"/>
            <w:rFonts w:ascii="Times New Roman" w:hAnsi="Times New Roman"/>
            <w:sz w:val="28"/>
            <w:szCs w:val="28"/>
          </w:rPr>
          <w:t>e</w:t>
        </w:r>
        <w:r w:rsidR="00A17A4E" w:rsidRPr="00A17A4E">
          <w:rPr>
            <w:rStyle w:val="Hyperlink"/>
            <w:rFonts w:ascii="Times New Roman" w:hAnsi="Times New Roman"/>
            <w:sz w:val="28"/>
            <w:szCs w:val="28"/>
          </w:rPr>
          <w:t>ta</w:t>
        </w:r>
        <w:r w:rsidR="00A17A4E" w:rsidRPr="00A17A4E">
          <w:rPr>
            <w:rStyle w:val="Hyperlink"/>
            <w:rFonts w:ascii="Times New Roman" w:hAnsi="Times New Roman"/>
            <w:sz w:val="28"/>
            <w:szCs w:val="28"/>
          </w:rPr>
          <w:t>i</w:t>
        </w:r>
        <w:r w:rsidR="00A17A4E" w:rsidRPr="00A17A4E">
          <w:rPr>
            <w:rStyle w:val="Hyperlink"/>
            <w:rFonts w:ascii="Times New Roman" w:hAnsi="Times New Roman"/>
            <w:sz w:val="28"/>
            <w:szCs w:val="28"/>
          </w:rPr>
          <w:t>l</w:t>
        </w:r>
      </w:hyperlink>
    </w:p>
    <w:p w14:paraId="1F1E8F26" w14:textId="72666B9C" w:rsidR="00D9351D" w:rsidRPr="00707E28" w:rsidRDefault="00D9351D" w:rsidP="000833EA">
      <w:pPr>
        <w:rPr>
          <w:rFonts w:ascii="Times New Roman" w:hAnsi="Times New Roman" w:cs="Times New Roman"/>
          <w:sz w:val="28"/>
          <w:szCs w:val="28"/>
        </w:rPr>
      </w:pPr>
    </w:p>
    <w:p w14:paraId="7263E4BC" w14:textId="49D64D7D" w:rsidR="00D9351D" w:rsidRPr="00707E28" w:rsidRDefault="00D9351D" w:rsidP="00D9351D">
      <w:pPr>
        <w:pStyle w:val="ListParagraph"/>
        <w:numPr>
          <w:ilvl w:val="0"/>
          <w:numId w:val="14"/>
        </w:numPr>
        <w:rPr>
          <w:rFonts w:ascii="Times New Roman" w:hAnsi="Times New Roman" w:cs="Times New Roman"/>
          <w:sz w:val="28"/>
          <w:szCs w:val="28"/>
        </w:rPr>
      </w:pPr>
      <w:r w:rsidRPr="00707E28">
        <w:rPr>
          <w:rFonts w:ascii="Times New Roman" w:hAnsi="Times New Roman" w:cs="Times New Roman"/>
          <w:sz w:val="28"/>
          <w:szCs w:val="28"/>
        </w:rPr>
        <w:t>Netflix dataset</w:t>
      </w:r>
    </w:p>
    <w:p w14:paraId="79B19B51" w14:textId="77777777" w:rsidR="00D9351D" w:rsidRPr="00707E28" w:rsidRDefault="00D9351D" w:rsidP="00D9351D">
      <w:pPr>
        <w:rPr>
          <w:rFonts w:ascii="Times New Roman" w:hAnsi="Times New Roman" w:cs="Times New Roman"/>
          <w:sz w:val="28"/>
          <w:szCs w:val="28"/>
        </w:rPr>
      </w:pPr>
    </w:p>
    <w:p w14:paraId="4B9E9A43" w14:textId="664B180D" w:rsidR="00707E28" w:rsidRPr="00707E28" w:rsidRDefault="00D9351D" w:rsidP="00D9351D">
      <w:pPr>
        <w:rPr>
          <w:rFonts w:ascii="Times New Roman" w:hAnsi="Times New Roman" w:cs="Times New Roman"/>
          <w:sz w:val="28"/>
          <w:szCs w:val="28"/>
        </w:rPr>
      </w:pPr>
      <w:r w:rsidRPr="00707E28">
        <w:rPr>
          <w:rFonts w:ascii="Times New Roman" w:hAnsi="Times New Roman" w:cs="Times New Roman"/>
          <w:sz w:val="28"/>
          <w:szCs w:val="28"/>
        </w:rPr>
        <w:t xml:space="preserve">Conduct </w:t>
      </w:r>
      <w:r w:rsidR="00707E28" w:rsidRPr="00707E28">
        <w:rPr>
          <w:rFonts w:ascii="Times New Roman" w:hAnsi="Times New Roman" w:cs="Times New Roman"/>
          <w:sz w:val="28"/>
          <w:szCs w:val="28"/>
        </w:rPr>
        <w:t xml:space="preserve">additionally </w:t>
      </w:r>
      <w:r w:rsidRPr="00707E28">
        <w:rPr>
          <w:rFonts w:ascii="Times New Roman" w:hAnsi="Times New Roman" w:cs="Times New Roman"/>
          <w:sz w:val="28"/>
          <w:szCs w:val="28"/>
        </w:rPr>
        <w:t>experiments over the</w:t>
      </w:r>
      <w:r w:rsidR="00707E28" w:rsidRPr="00707E28">
        <w:rPr>
          <w:rFonts w:ascii="Times New Roman" w:hAnsi="Times New Roman" w:cs="Times New Roman"/>
          <w:sz w:val="28"/>
          <w:szCs w:val="28"/>
        </w:rPr>
        <w:t xml:space="preserve"> larger</w:t>
      </w:r>
      <w:r w:rsidRPr="00707E28">
        <w:rPr>
          <w:rFonts w:ascii="Times New Roman" w:hAnsi="Times New Roman" w:cs="Times New Roman"/>
          <w:sz w:val="28"/>
          <w:szCs w:val="28"/>
        </w:rPr>
        <w:t xml:space="preserve"> Netflix dataset </w:t>
      </w:r>
      <w:r w:rsidR="00707E28" w:rsidRPr="00707E28">
        <w:rPr>
          <w:rFonts w:ascii="Times New Roman" w:hAnsi="Times New Roman" w:cs="Times New Roman"/>
          <w:sz w:val="28"/>
          <w:szCs w:val="28"/>
        </w:rPr>
        <w:t>to t</w:t>
      </w:r>
      <w:r w:rsidRPr="00707E28">
        <w:rPr>
          <w:rFonts w:ascii="Times New Roman" w:hAnsi="Times New Roman" w:cs="Times New Roman"/>
          <w:sz w:val="28"/>
          <w:szCs w:val="28"/>
        </w:rPr>
        <w:t xml:space="preserve">est the limitations of your implementations. </w:t>
      </w:r>
    </w:p>
    <w:p w14:paraId="3524F801" w14:textId="77777777" w:rsidR="00707E28" w:rsidRPr="00707E28" w:rsidRDefault="00707E28" w:rsidP="00D9351D">
      <w:pPr>
        <w:rPr>
          <w:rFonts w:ascii="Times New Roman" w:hAnsi="Times New Roman" w:cs="Times New Roman"/>
          <w:sz w:val="28"/>
          <w:szCs w:val="28"/>
        </w:rPr>
      </w:pPr>
    </w:p>
    <w:p w14:paraId="4549DA03" w14:textId="447AA7A6" w:rsidR="00707E28" w:rsidRDefault="00D9351D" w:rsidP="00707E28">
      <w:pPr>
        <w:rPr>
          <w:rFonts w:ascii="Times New Roman" w:hAnsi="Times New Roman" w:cs="Times New Roman"/>
          <w:sz w:val="28"/>
          <w:szCs w:val="28"/>
        </w:rPr>
      </w:pPr>
      <w:r w:rsidRPr="00707E28">
        <w:rPr>
          <w:rFonts w:ascii="Times New Roman" w:hAnsi="Times New Roman" w:cs="Times New Roman"/>
          <w:sz w:val="28"/>
          <w:szCs w:val="28"/>
        </w:rPr>
        <w:t>Netflix data set is available at:</w:t>
      </w:r>
    </w:p>
    <w:p w14:paraId="19381191" w14:textId="58761118" w:rsidR="00D9351D" w:rsidRPr="00707E28" w:rsidRDefault="00707E28" w:rsidP="00707E28">
      <w:pPr>
        <w:rPr>
          <w:rFonts w:ascii="Times New Roman" w:hAnsi="Times New Roman" w:cs="Times New Roman"/>
          <w:sz w:val="28"/>
          <w:szCs w:val="28"/>
        </w:rPr>
      </w:pPr>
      <w:r>
        <w:rPr>
          <w:rFonts w:ascii="Times New Roman" w:hAnsi="Times New Roman" w:cs="Times New Roman"/>
          <w:sz w:val="28"/>
          <w:szCs w:val="28"/>
        </w:rPr>
        <w:t xml:space="preserve">    </w:t>
      </w:r>
      <w:r w:rsidR="00D9351D" w:rsidRPr="00707E28">
        <w:rPr>
          <w:rFonts w:ascii="Times New Roman" w:hAnsi="Times New Roman" w:cs="Times New Roman"/>
          <w:sz w:val="28"/>
          <w:szCs w:val="28"/>
        </w:rPr>
        <w:t xml:space="preserve"> </w:t>
      </w:r>
      <w:hyperlink r:id="rId9" w:history="1">
        <w:r w:rsidR="00A17A4E" w:rsidRPr="00A17A4E">
          <w:rPr>
            <w:rStyle w:val="Hyperlink"/>
            <w:rFonts w:ascii="Times New Roman" w:hAnsi="Times New Roman"/>
            <w:sz w:val="28"/>
            <w:szCs w:val="28"/>
          </w:rPr>
          <w:t>Netfli</w:t>
        </w:r>
        <w:r w:rsidR="00A17A4E" w:rsidRPr="00A17A4E">
          <w:rPr>
            <w:rStyle w:val="Hyperlink"/>
            <w:rFonts w:ascii="Times New Roman" w:hAnsi="Times New Roman"/>
            <w:sz w:val="28"/>
            <w:szCs w:val="28"/>
          </w:rPr>
          <w:t>x</w:t>
        </w:r>
      </w:hyperlink>
    </w:p>
    <w:p w14:paraId="2629F168" w14:textId="77777777" w:rsidR="00E72A9E" w:rsidRPr="00707E28" w:rsidRDefault="00E72A9E" w:rsidP="000833EA">
      <w:pPr>
        <w:rPr>
          <w:rFonts w:ascii="Times New Roman" w:hAnsi="Times New Roman" w:cs="Times New Roman"/>
          <w:sz w:val="28"/>
          <w:szCs w:val="28"/>
          <w:lang w:val="pl-PL"/>
        </w:rPr>
      </w:pPr>
    </w:p>
    <w:p w14:paraId="321EDCC7" w14:textId="06EE6A79" w:rsidR="00E72A9E" w:rsidRDefault="00E72A9E" w:rsidP="000833EA">
      <w:pPr>
        <w:rPr>
          <w:rFonts w:ascii="Times New Roman" w:hAnsi="Times New Roman" w:cs="Times New Roman"/>
          <w:b/>
          <w:sz w:val="28"/>
          <w:szCs w:val="28"/>
        </w:rPr>
      </w:pPr>
      <w:r w:rsidRPr="00707E28">
        <w:rPr>
          <w:rFonts w:ascii="Times New Roman" w:hAnsi="Times New Roman" w:cs="Times New Roman"/>
          <w:b/>
          <w:sz w:val="28"/>
          <w:szCs w:val="28"/>
        </w:rPr>
        <w:t>Experiments</w:t>
      </w:r>
    </w:p>
    <w:p w14:paraId="03774D52" w14:textId="12DE0075" w:rsidR="008E36F8" w:rsidRDefault="008E36F8" w:rsidP="000833EA">
      <w:pPr>
        <w:rPr>
          <w:rFonts w:ascii="Times New Roman" w:hAnsi="Times New Roman" w:cs="Times New Roman"/>
          <w:b/>
          <w:sz w:val="28"/>
          <w:szCs w:val="28"/>
        </w:rPr>
      </w:pPr>
    </w:p>
    <w:p w14:paraId="2F8B7CE1" w14:textId="77777777" w:rsidR="009C756A" w:rsidRDefault="008E36F8" w:rsidP="009C756A">
      <w:pPr>
        <w:rPr>
          <w:rFonts w:ascii="Times New Roman" w:hAnsi="Times New Roman" w:cs="Times New Roman"/>
          <w:bCs/>
          <w:sz w:val="28"/>
          <w:szCs w:val="28"/>
        </w:rPr>
      </w:pPr>
      <w:r>
        <w:rPr>
          <w:rFonts w:ascii="Times New Roman" w:hAnsi="Times New Roman" w:cs="Times New Roman"/>
          <w:bCs/>
          <w:sz w:val="28"/>
          <w:szCs w:val="28"/>
        </w:rPr>
        <w:t>Provide the runtimes on the entire datase</w:t>
      </w:r>
      <w:r w:rsidR="00202B51">
        <w:rPr>
          <w:rFonts w:ascii="Times New Roman" w:hAnsi="Times New Roman" w:cs="Times New Roman"/>
          <w:bCs/>
          <w:sz w:val="28"/>
          <w:szCs w:val="28"/>
        </w:rPr>
        <w:t>t</w:t>
      </w:r>
      <w:r>
        <w:rPr>
          <w:rFonts w:ascii="Times New Roman" w:hAnsi="Times New Roman" w:cs="Times New Roman"/>
          <w:bCs/>
          <w:sz w:val="28"/>
          <w:szCs w:val="28"/>
        </w:rPr>
        <w:t xml:space="preserve"> for both Retail and Netflix</w:t>
      </w:r>
      <w:r w:rsidR="00202B51">
        <w:rPr>
          <w:rFonts w:ascii="Times New Roman" w:hAnsi="Times New Roman" w:cs="Times New Roman"/>
          <w:bCs/>
          <w:sz w:val="28"/>
          <w:szCs w:val="28"/>
        </w:rPr>
        <w:t xml:space="preserve"> </w:t>
      </w:r>
      <w:r>
        <w:rPr>
          <w:rFonts w:ascii="Times New Roman" w:hAnsi="Times New Roman" w:cs="Times New Roman"/>
          <w:bCs/>
          <w:sz w:val="28"/>
          <w:szCs w:val="28"/>
        </w:rPr>
        <w:t>for all algorithms listed in Weeks 1-5.</w:t>
      </w:r>
      <w:r w:rsidR="009C756A">
        <w:rPr>
          <w:rFonts w:ascii="Times New Roman" w:hAnsi="Times New Roman" w:cs="Times New Roman"/>
          <w:bCs/>
          <w:sz w:val="28"/>
          <w:szCs w:val="28"/>
        </w:rPr>
        <w:t xml:space="preserve"> </w:t>
      </w:r>
    </w:p>
    <w:p w14:paraId="34B5CA31" w14:textId="77777777" w:rsidR="009C756A" w:rsidRDefault="009C756A" w:rsidP="009C756A">
      <w:pPr>
        <w:rPr>
          <w:rFonts w:ascii="Times New Roman" w:hAnsi="Times New Roman" w:cs="Times New Roman"/>
          <w:bCs/>
          <w:sz w:val="28"/>
          <w:szCs w:val="28"/>
        </w:rPr>
      </w:pPr>
    </w:p>
    <w:p w14:paraId="2CD69484" w14:textId="2444B624" w:rsidR="009C756A" w:rsidRPr="00707E28" w:rsidRDefault="009C756A" w:rsidP="009C756A">
      <w:pPr>
        <w:rPr>
          <w:rFonts w:ascii="Times New Roman" w:hAnsi="Times New Roman" w:cs="Times New Roman"/>
          <w:sz w:val="28"/>
          <w:szCs w:val="28"/>
        </w:rPr>
      </w:pPr>
      <w:r w:rsidRPr="00707E28">
        <w:rPr>
          <w:rFonts w:ascii="Times New Roman" w:hAnsi="Times New Roman" w:cs="Times New Roman"/>
          <w:sz w:val="28"/>
          <w:szCs w:val="28"/>
        </w:rPr>
        <w:t xml:space="preserve">Use </w:t>
      </w:r>
      <w:r>
        <w:rPr>
          <w:rFonts w:ascii="Times New Roman" w:hAnsi="Times New Roman" w:cs="Times New Roman"/>
          <w:sz w:val="28"/>
          <w:szCs w:val="28"/>
        </w:rPr>
        <w:t xml:space="preserve">a support </w:t>
      </w:r>
      <w:r w:rsidRPr="00707E28">
        <w:rPr>
          <w:rFonts w:ascii="Times New Roman" w:hAnsi="Times New Roman" w:cs="Times New Roman"/>
          <w:sz w:val="28"/>
          <w:szCs w:val="28"/>
        </w:rPr>
        <w:t>threshold</w:t>
      </w:r>
      <w:r>
        <w:rPr>
          <w:rFonts w:ascii="Times New Roman" w:hAnsi="Times New Roman" w:cs="Times New Roman"/>
          <w:sz w:val="28"/>
          <w:szCs w:val="28"/>
        </w:rPr>
        <w:t xml:space="preserve"> of 1% and 2%.</w:t>
      </w:r>
    </w:p>
    <w:p w14:paraId="0AA2B10A" w14:textId="77777777" w:rsidR="008E36F8" w:rsidRPr="008E36F8" w:rsidRDefault="008E36F8" w:rsidP="000833EA">
      <w:pPr>
        <w:rPr>
          <w:rFonts w:ascii="Times New Roman" w:hAnsi="Times New Roman" w:cs="Times New Roman"/>
          <w:bCs/>
          <w:sz w:val="28"/>
          <w:szCs w:val="28"/>
        </w:rPr>
      </w:pPr>
    </w:p>
    <w:p w14:paraId="65088865" w14:textId="3AD1424C" w:rsidR="00783D3C" w:rsidRPr="00707E28" w:rsidRDefault="008E36F8" w:rsidP="000833EA">
      <w:pPr>
        <w:rPr>
          <w:rFonts w:ascii="Times New Roman" w:hAnsi="Times New Roman" w:cs="Times New Roman"/>
          <w:sz w:val="28"/>
          <w:szCs w:val="28"/>
        </w:rPr>
      </w:pPr>
      <w:r>
        <w:rPr>
          <w:rFonts w:ascii="Times New Roman" w:hAnsi="Times New Roman" w:cs="Times New Roman"/>
          <w:sz w:val="28"/>
          <w:szCs w:val="28"/>
        </w:rPr>
        <w:t>Additionally</w:t>
      </w:r>
      <w:r w:rsidR="00D551F2">
        <w:rPr>
          <w:rFonts w:ascii="Times New Roman" w:hAnsi="Times New Roman" w:cs="Times New Roman"/>
          <w:sz w:val="28"/>
          <w:szCs w:val="28"/>
        </w:rPr>
        <w:t>,</w:t>
      </w:r>
      <w:r>
        <w:rPr>
          <w:rFonts w:ascii="Times New Roman" w:hAnsi="Times New Roman" w:cs="Times New Roman"/>
          <w:sz w:val="28"/>
          <w:szCs w:val="28"/>
        </w:rPr>
        <w:t xml:space="preserve"> p</w:t>
      </w:r>
      <w:r w:rsidR="00783D3C" w:rsidRPr="00707E28">
        <w:rPr>
          <w:rFonts w:ascii="Times New Roman" w:hAnsi="Times New Roman" w:cs="Times New Roman"/>
          <w:sz w:val="28"/>
          <w:szCs w:val="28"/>
        </w:rPr>
        <w:t xml:space="preserve">erform the scalability study </w:t>
      </w:r>
      <w:r>
        <w:rPr>
          <w:rFonts w:ascii="Times New Roman" w:hAnsi="Times New Roman" w:cs="Times New Roman"/>
          <w:sz w:val="28"/>
          <w:szCs w:val="28"/>
        </w:rPr>
        <w:t xml:space="preserve">on Netflix dataset for </w:t>
      </w:r>
      <w:r w:rsidR="00D551F2">
        <w:rPr>
          <w:rFonts w:ascii="Times New Roman" w:hAnsi="Times New Roman" w:cs="Times New Roman"/>
          <w:sz w:val="28"/>
          <w:szCs w:val="28"/>
        </w:rPr>
        <w:t xml:space="preserve">only </w:t>
      </w:r>
      <w:r>
        <w:rPr>
          <w:rFonts w:ascii="Times New Roman" w:hAnsi="Times New Roman" w:cs="Times New Roman"/>
          <w:sz w:val="28"/>
          <w:szCs w:val="28"/>
        </w:rPr>
        <w:t xml:space="preserve">Apriori algorithm </w:t>
      </w:r>
      <w:r w:rsidR="00987BF2" w:rsidRPr="00707E28">
        <w:rPr>
          <w:rFonts w:ascii="Times New Roman" w:hAnsi="Times New Roman" w:cs="Times New Roman"/>
          <w:sz w:val="28"/>
          <w:szCs w:val="28"/>
        </w:rPr>
        <w:t xml:space="preserve">for finding frequent pairs of </w:t>
      </w:r>
      <w:r w:rsidR="00D551F2">
        <w:rPr>
          <w:rFonts w:ascii="Times New Roman" w:hAnsi="Times New Roman" w:cs="Times New Roman"/>
          <w:sz w:val="28"/>
          <w:szCs w:val="28"/>
        </w:rPr>
        <w:t>items</w:t>
      </w:r>
      <w:r w:rsidR="00987BF2" w:rsidRPr="00707E28">
        <w:rPr>
          <w:rFonts w:ascii="Times New Roman" w:hAnsi="Times New Roman" w:cs="Times New Roman"/>
          <w:sz w:val="28"/>
          <w:szCs w:val="28"/>
        </w:rPr>
        <w:t xml:space="preserve"> </w:t>
      </w:r>
      <w:r w:rsidR="009C756A">
        <w:rPr>
          <w:rFonts w:ascii="Times New Roman" w:hAnsi="Times New Roman" w:cs="Times New Roman"/>
          <w:sz w:val="28"/>
          <w:szCs w:val="28"/>
        </w:rPr>
        <w:t xml:space="preserve">with a support threshold of 1% </w:t>
      </w:r>
      <w:r w:rsidR="00783D3C" w:rsidRPr="00707E28">
        <w:rPr>
          <w:rFonts w:ascii="Times New Roman" w:hAnsi="Times New Roman" w:cs="Times New Roman"/>
          <w:sz w:val="28"/>
          <w:szCs w:val="28"/>
        </w:rPr>
        <w:t xml:space="preserve">by dividing the data into the </w:t>
      </w:r>
      <w:r w:rsidR="005D04C5">
        <w:rPr>
          <w:rFonts w:ascii="Times New Roman" w:hAnsi="Times New Roman" w:cs="Times New Roman"/>
          <w:sz w:val="28"/>
          <w:szCs w:val="28"/>
        </w:rPr>
        <w:t>subsets</w:t>
      </w:r>
      <w:r w:rsidR="00D9351D" w:rsidRPr="00707E28">
        <w:rPr>
          <w:rFonts w:ascii="Times New Roman" w:hAnsi="Times New Roman" w:cs="Times New Roman"/>
          <w:sz w:val="28"/>
          <w:szCs w:val="28"/>
        </w:rPr>
        <w:t>: 20%, 40%,</w:t>
      </w:r>
      <w:r w:rsidR="00D551F2">
        <w:rPr>
          <w:rFonts w:ascii="Times New Roman" w:hAnsi="Times New Roman" w:cs="Times New Roman"/>
          <w:sz w:val="28"/>
          <w:szCs w:val="28"/>
        </w:rPr>
        <w:t xml:space="preserve"> 60%, 80% and</w:t>
      </w:r>
      <w:r w:rsidR="00D9351D" w:rsidRPr="00707E28">
        <w:rPr>
          <w:rFonts w:ascii="Times New Roman" w:hAnsi="Times New Roman" w:cs="Times New Roman"/>
          <w:sz w:val="28"/>
          <w:szCs w:val="28"/>
        </w:rPr>
        <w:t xml:space="preserve"> 100%</w:t>
      </w:r>
      <w:r w:rsidR="006848FA" w:rsidRPr="00707E28">
        <w:rPr>
          <w:rFonts w:ascii="Times New Roman" w:hAnsi="Times New Roman" w:cs="Times New Roman"/>
          <w:sz w:val="28"/>
          <w:szCs w:val="28"/>
        </w:rPr>
        <w:t xml:space="preserve"> </w:t>
      </w:r>
      <w:r w:rsidR="005D04C5">
        <w:rPr>
          <w:rFonts w:ascii="Times New Roman" w:hAnsi="Times New Roman" w:cs="Times New Roman"/>
          <w:sz w:val="28"/>
          <w:szCs w:val="28"/>
        </w:rPr>
        <w:t xml:space="preserve"> of the entire dataset </w:t>
      </w:r>
      <w:r w:rsidR="006848FA" w:rsidRPr="00707E28">
        <w:rPr>
          <w:rFonts w:ascii="Times New Roman" w:hAnsi="Times New Roman" w:cs="Times New Roman"/>
          <w:sz w:val="28"/>
          <w:szCs w:val="28"/>
        </w:rPr>
        <w:t>and measuring the time performance</w:t>
      </w:r>
      <w:r w:rsidR="00783D3C" w:rsidRPr="00707E28">
        <w:rPr>
          <w:rFonts w:ascii="Times New Roman" w:hAnsi="Times New Roman" w:cs="Times New Roman"/>
          <w:sz w:val="28"/>
          <w:szCs w:val="28"/>
        </w:rPr>
        <w:t>.</w:t>
      </w:r>
      <w:r w:rsidR="006848FA" w:rsidRPr="00707E28">
        <w:rPr>
          <w:rFonts w:ascii="Times New Roman" w:hAnsi="Times New Roman" w:cs="Times New Roman"/>
          <w:sz w:val="28"/>
          <w:szCs w:val="28"/>
        </w:rPr>
        <w:t xml:space="preserve"> Provide the</w:t>
      </w:r>
      <w:r w:rsidR="000E14A7" w:rsidRPr="00707E28">
        <w:rPr>
          <w:rFonts w:ascii="Times New Roman" w:hAnsi="Times New Roman" w:cs="Times New Roman"/>
          <w:sz w:val="28"/>
          <w:szCs w:val="28"/>
        </w:rPr>
        <w:t xml:space="preserve"> results in </w:t>
      </w:r>
      <w:r>
        <w:rPr>
          <w:rFonts w:ascii="Times New Roman" w:hAnsi="Times New Roman" w:cs="Times New Roman"/>
          <w:sz w:val="28"/>
          <w:szCs w:val="28"/>
        </w:rPr>
        <w:t xml:space="preserve">the </w:t>
      </w:r>
      <w:r w:rsidR="000E14A7" w:rsidRPr="00707E28">
        <w:rPr>
          <w:rFonts w:ascii="Times New Roman" w:hAnsi="Times New Roman" w:cs="Times New Roman"/>
          <w:sz w:val="28"/>
          <w:szCs w:val="28"/>
        </w:rPr>
        <w:t>diagram</w:t>
      </w:r>
      <w:r>
        <w:rPr>
          <w:rFonts w:ascii="Times New Roman" w:hAnsi="Times New Roman" w:cs="Times New Roman"/>
          <w:sz w:val="28"/>
          <w:szCs w:val="28"/>
        </w:rPr>
        <w:t xml:space="preserve"> figure (with size of the </w:t>
      </w:r>
      <w:r w:rsidR="005D04C5">
        <w:rPr>
          <w:rFonts w:ascii="Times New Roman" w:hAnsi="Times New Roman" w:cs="Times New Roman"/>
          <w:sz w:val="28"/>
          <w:szCs w:val="28"/>
        </w:rPr>
        <w:t>subset</w:t>
      </w:r>
      <w:r>
        <w:rPr>
          <w:rFonts w:ascii="Times New Roman" w:hAnsi="Times New Roman" w:cs="Times New Roman"/>
          <w:sz w:val="28"/>
          <w:szCs w:val="28"/>
        </w:rPr>
        <w:t xml:space="preserve"> of data on X-axis and runtime on the Y-axis)</w:t>
      </w:r>
      <w:r w:rsidR="006848FA" w:rsidRPr="00707E28">
        <w:rPr>
          <w:rFonts w:ascii="Times New Roman" w:hAnsi="Times New Roman" w:cs="Times New Roman"/>
          <w:sz w:val="28"/>
          <w:szCs w:val="28"/>
        </w:rPr>
        <w:t>.</w:t>
      </w:r>
    </w:p>
    <w:p w14:paraId="2E4203E6" w14:textId="359C6A58" w:rsidR="000E14A7" w:rsidRPr="00707E28" w:rsidRDefault="000E14A7" w:rsidP="000833EA">
      <w:pPr>
        <w:rPr>
          <w:rFonts w:ascii="Times New Roman" w:hAnsi="Times New Roman" w:cs="Times New Roman"/>
          <w:sz w:val="28"/>
          <w:szCs w:val="28"/>
        </w:rPr>
      </w:pPr>
    </w:p>
    <w:p w14:paraId="4CA87900" w14:textId="514986CD" w:rsidR="000E14A7" w:rsidRPr="00707E28" w:rsidRDefault="000E14A7" w:rsidP="000833EA">
      <w:pPr>
        <w:rPr>
          <w:rFonts w:ascii="Times New Roman" w:hAnsi="Times New Roman" w:cs="Times New Roman"/>
          <w:sz w:val="28"/>
          <w:szCs w:val="28"/>
        </w:rPr>
      </w:pPr>
      <w:r w:rsidRPr="00707E28">
        <w:rPr>
          <w:rFonts w:ascii="Times New Roman" w:hAnsi="Times New Roman" w:cs="Times New Roman"/>
          <w:sz w:val="28"/>
          <w:szCs w:val="28"/>
        </w:rPr>
        <w:t>Note that if the running of the algorithm extends 5h, you can terminate your program, and report it.</w:t>
      </w:r>
      <w:r w:rsidR="008C0375">
        <w:rPr>
          <w:rFonts w:ascii="Times New Roman" w:hAnsi="Times New Roman" w:cs="Times New Roman"/>
          <w:sz w:val="28"/>
          <w:szCs w:val="28"/>
        </w:rPr>
        <w:t xml:space="preserve"> Save the </w:t>
      </w:r>
      <w:r w:rsidR="008C0375" w:rsidRPr="008C0375">
        <w:rPr>
          <w:rFonts w:ascii="Times New Roman" w:hAnsi="Times New Roman" w:cs="Times New Roman"/>
          <w:sz w:val="28"/>
          <w:szCs w:val="28"/>
        </w:rPr>
        <w:t>copy of the set of the frequent itemsets found so far</w:t>
      </w:r>
      <w:r w:rsidR="008C0375">
        <w:rPr>
          <w:rFonts w:ascii="Times New Roman" w:hAnsi="Times New Roman" w:cs="Times New Roman"/>
          <w:sz w:val="28"/>
          <w:szCs w:val="28"/>
        </w:rPr>
        <w:t xml:space="preserve"> (e.g., say every 30 min) in this case.</w:t>
      </w:r>
    </w:p>
    <w:p w14:paraId="109D793F" w14:textId="17310E64" w:rsidR="005B5EB5" w:rsidRPr="00707E28" w:rsidRDefault="005B5EB5" w:rsidP="000833EA">
      <w:pPr>
        <w:rPr>
          <w:rFonts w:ascii="Times New Roman" w:hAnsi="Times New Roman" w:cs="Times New Roman"/>
          <w:sz w:val="28"/>
          <w:szCs w:val="28"/>
        </w:rPr>
      </w:pPr>
    </w:p>
    <w:p w14:paraId="5001BE03" w14:textId="1019DB6E" w:rsidR="005B5EB5" w:rsidRDefault="00202B51" w:rsidP="000833EA">
      <w:pPr>
        <w:rPr>
          <w:rFonts w:ascii="Times New Roman" w:hAnsi="Times New Roman" w:cs="Times New Roman"/>
          <w:sz w:val="28"/>
          <w:szCs w:val="28"/>
        </w:rPr>
      </w:pPr>
      <w:r>
        <w:rPr>
          <w:rFonts w:ascii="Times New Roman" w:hAnsi="Times New Roman" w:cs="Times New Roman"/>
          <w:sz w:val="28"/>
          <w:szCs w:val="28"/>
        </w:rPr>
        <w:t xml:space="preserve">Save the found frequent pairs of items. </w:t>
      </w:r>
      <w:r w:rsidR="005B5EB5" w:rsidRPr="00707E28">
        <w:rPr>
          <w:rFonts w:ascii="Times New Roman" w:hAnsi="Times New Roman" w:cs="Times New Roman"/>
          <w:sz w:val="28"/>
          <w:szCs w:val="28"/>
        </w:rPr>
        <w:t>Quantify the number of false positives for the sampling methods.</w:t>
      </w:r>
    </w:p>
    <w:p w14:paraId="14D9C765" w14:textId="01C31914" w:rsidR="008E36F8" w:rsidRDefault="008E36F8" w:rsidP="000833EA">
      <w:pPr>
        <w:rPr>
          <w:rFonts w:ascii="Times New Roman" w:hAnsi="Times New Roman" w:cs="Times New Roman"/>
          <w:sz w:val="28"/>
          <w:szCs w:val="28"/>
        </w:rPr>
      </w:pPr>
    </w:p>
    <w:p w14:paraId="34A5CE43" w14:textId="77777777" w:rsidR="008E36F8" w:rsidRPr="00707E28" w:rsidRDefault="008E36F8" w:rsidP="000833EA">
      <w:pPr>
        <w:rPr>
          <w:rFonts w:ascii="Times New Roman" w:hAnsi="Times New Roman" w:cs="Times New Roman"/>
          <w:sz w:val="28"/>
          <w:szCs w:val="28"/>
        </w:rPr>
      </w:pPr>
    </w:p>
    <w:p w14:paraId="6FA2F37D" w14:textId="77777777" w:rsidR="00AD0749" w:rsidRPr="00707E28" w:rsidRDefault="00AD0749" w:rsidP="00D5515F">
      <w:pPr>
        <w:rPr>
          <w:rFonts w:ascii="Times New Roman" w:hAnsi="Times New Roman" w:cs="Times New Roman"/>
          <w:sz w:val="28"/>
          <w:szCs w:val="28"/>
        </w:rPr>
      </w:pPr>
    </w:p>
    <w:p w14:paraId="596401A3" w14:textId="77777777" w:rsidR="00AD0749" w:rsidRPr="00707E28" w:rsidRDefault="00AD0749" w:rsidP="00D5515F">
      <w:pPr>
        <w:rPr>
          <w:rFonts w:ascii="Times New Roman" w:hAnsi="Times New Roman" w:cs="Times New Roman"/>
          <w:b/>
          <w:sz w:val="28"/>
          <w:szCs w:val="28"/>
        </w:rPr>
      </w:pPr>
      <w:r w:rsidRPr="00707E28">
        <w:rPr>
          <w:rFonts w:ascii="Times New Roman" w:hAnsi="Times New Roman" w:cs="Times New Roman"/>
          <w:b/>
          <w:sz w:val="28"/>
          <w:szCs w:val="28"/>
        </w:rPr>
        <w:t>Report</w:t>
      </w:r>
    </w:p>
    <w:p w14:paraId="6C9FB489" w14:textId="6A539997" w:rsidR="00AD0749" w:rsidRPr="00707E28" w:rsidRDefault="00AD0749" w:rsidP="00D5515F">
      <w:pPr>
        <w:rPr>
          <w:rFonts w:ascii="Times New Roman" w:hAnsi="Times New Roman" w:cs="Times New Roman"/>
          <w:sz w:val="28"/>
          <w:szCs w:val="28"/>
        </w:rPr>
      </w:pPr>
      <w:r w:rsidRPr="00707E28">
        <w:rPr>
          <w:rFonts w:ascii="Times New Roman" w:hAnsi="Times New Roman" w:cs="Times New Roman"/>
          <w:sz w:val="28"/>
          <w:szCs w:val="28"/>
        </w:rPr>
        <w:t xml:space="preserve">After </w:t>
      </w:r>
      <w:r w:rsidR="0000091C">
        <w:rPr>
          <w:rFonts w:ascii="Times New Roman" w:hAnsi="Times New Roman" w:cs="Times New Roman"/>
          <w:sz w:val="28"/>
          <w:szCs w:val="28"/>
        </w:rPr>
        <w:t>Week 5</w:t>
      </w:r>
      <w:r w:rsidRPr="00707E28">
        <w:rPr>
          <w:rFonts w:ascii="Times New Roman" w:hAnsi="Times New Roman" w:cs="Times New Roman"/>
          <w:sz w:val="28"/>
          <w:szCs w:val="28"/>
        </w:rPr>
        <w:t xml:space="preserve"> you will have to submit </w:t>
      </w:r>
      <w:r w:rsidR="0000091C">
        <w:rPr>
          <w:rFonts w:ascii="Times New Roman" w:hAnsi="Times New Roman" w:cs="Times New Roman"/>
          <w:sz w:val="28"/>
          <w:szCs w:val="28"/>
        </w:rPr>
        <w:t xml:space="preserve">the </w:t>
      </w:r>
      <w:r w:rsidR="005A0BD4">
        <w:rPr>
          <w:rFonts w:ascii="Times New Roman" w:hAnsi="Times New Roman" w:cs="Times New Roman"/>
          <w:sz w:val="28"/>
          <w:szCs w:val="28"/>
        </w:rPr>
        <w:t xml:space="preserve">entire </w:t>
      </w:r>
      <w:r w:rsidRPr="00707E28">
        <w:rPr>
          <w:rFonts w:ascii="Times New Roman" w:hAnsi="Times New Roman" w:cs="Times New Roman"/>
          <w:sz w:val="28"/>
          <w:szCs w:val="28"/>
        </w:rPr>
        <w:t>report</w:t>
      </w:r>
      <w:r w:rsidR="005A0BD4">
        <w:rPr>
          <w:rFonts w:ascii="Times New Roman" w:hAnsi="Times New Roman" w:cs="Times New Roman"/>
          <w:sz w:val="28"/>
          <w:szCs w:val="28"/>
        </w:rPr>
        <w:t xml:space="preserve"> (for tasks in Weeks 1-5)</w:t>
      </w:r>
      <w:r w:rsidR="0000091C">
        <w:rPr>
          <w:rFonts w:ascii="Times New Roman" w:hAnsi="Times New Roman" w:cs="Times New Roman"/>
          <w:sz w:val="28"/>
          <w:szCs w:val="28"/>
        </w:rPr>
        <w:t>,</w:t>
      </w:r>
      <w:r w:rsidRPr="00707E28">
        <w:rPr>
          <w:rFonts w:ascii="Times New Roman" w:hAnsi="Times New Roman" w:cs="Times New Roman"/>
          <w:sz w:val="28"/>
          <w:szCs w:val="28"/>
        </w:rPr>
        <w:t xml:space="preserve"> which will be marked towards your project.</w:t>
      </w:r>
      <w:r w:rsidR="00FE0931" w:rsidRPr="00707E28">
        <w:rPr>
          <w:rFonts w:ascii="Times New Roman" w:hAnsi="Times New Roman" w:cs="Times New Roman"/>
          <w:sz w:val="28"/>
          <w:szCs w:val="28"/>
        </w:rPr>
        <w:t xml:space="preserve"> Attach separately your code.</w:t>
      </w:r>
      <w:r w:rsidR="008C0375">
        <w:rPr>
          <w:rFonts w:ascii="Times New Roman" w:hAnsi="Times New Roman" w:cs="Times New Roman"/>
          <w:sz w:val="28"/>
          <w:szCs w:val="28"/>
        </w:rPr>
        <w:t xml:space="preserve"> See FAQ below for details of the submission.</w:t>
      </w:r>
    </w:p>
    <w:p w14:paraId="33E00246" w14:textId="33C404C2" w:rsidR="00D9351D" w:rsidRPr="00707E28" w:rsidRDefault="00D9351D" w:rsidP="00D5515F">
      <w:pPr>
        <w:rPr>
          <w:rFonts w:ascii="Times New Roman" w:hAnsi="Times New Roman" w:cs="Times New Roman"/>
          <w:sz w:val="28"/>
          <w:szCs w:val="28"/>
        </w:rPr>
      </w:pPr>
    </w:p>
    <w:p w14:paraId="0711F950" w14:textId="64C0BA15" w:rsidR="00D9351D" w:rsidRPr="00707E28" w:rsidRDefault="004D3E00" w:rsidP="00D9351D">
      <w:pPr>
        <w:rPr>
          <w:rFonts w:ascii="Times New Roman" w:hAnsi="Times New Roman" w:cs="Times New Roman"/>
          <w:b/>
          <w:sz w:val="28"/>
          <w:szCs w:val="28"/>
        </w:rPr>
      </w:pPr>
      <w:r w:rsidRPr="00707E28">
        <w:rPr>
          <w:rFonts w:ascii="Times New Roman" w:hAnsi="Times New Roman" w:cs="Times New Roman"/>
          <w:b/>
          <w:sz w:val="28"/>
          <w:szCs w:val="28"/>
        </w:rPr>
        <w:t>Award</w:t>
      </w:r>
    </w:p>
    <w:p w14:paraId="5BAB5226" w14:textId="11049575" w:rsidR="00C812FC" w:rsidRDefault="00D9351D" w:rsidP="00C812FC">
      <w:pPr>
        <w:rPr>
          <w:rFonts w:ascii="Times New Roman" w:hAnsi="Times New Roman" w:cs="Times New Roman"/>
          <w:bCs/>
          <w:sz w:val="28"/>
          <w:szCs w:val="28"/>
        </w:rPr>
      </w:pPr>
      <w:r w:rsidRPr="00707E28">
        <w:rPr>
          <w:rFonts w:ascii="Times New Roman" w:hAnsi="Times New Roman" w:cs="Times New Roman"/>
          <w:bCs/>
          <w:sz w:val="28"/>
          <w:szCs w:val="28"/>
        </w:rPr>
        <w:t>The most efficient implementation will be determined and given an extra 1 bonus point.</w:t>
      </w:r>
    </w:p>
    <w:p w14:paraId="25ACFF72" w14:textId="77777777" w:rsidR="00F65183" w:rsidRDefault="00F65183" w:rsidP="00C812FC">
      <w:pPr>
        <w:rPr>
          <w:rFonts w:ascii="Times New Roman" w:hAnsi="Times New Roman" w:cs="Times New Roman"/>
          <w:bCs/>
          <w:sz w:val="28"/>
          <w:szCs w:val="28"/>
        </w:rPr>
      </w:pPr>
    </w:p>
    <w:p w14:paraId="1DCFF78C" w14:textId="36DF2AB4" w:rsidR="00F65183" w:rsidRDefault="00F65183" w:rsidP="00F65183">
      <w:pPr>
        <w:rPr>
          <w:rFonts w:ascii="Times New Roman" w:hAnsi="Times New Roman" w:cs="Times New Roman"/>
          <w:b/>
          <w:sz w:val="28"/>
          <w:szCs w:val="28"/>
        </w:rPr>
      </w:pPr>
      <w:r>
        <w:rPr>
          <w:rFonts w:ascii="Times New Roman" w:hAnsi="Times New Roman" w:cs="Times New Roman"/>
          <w:b/>
          <w:sz w:val="28"/>
          <w:szCs w:val="28"/>
        </w:rPr>
        <w:t>Note</w:t>
      </w:r>
    </w:p>
    <w:p w14:paraId="0CC08523" w14:textId="54BAF6ED" w:rsidR="00F65183" w:rsidRDefault="00F65183" w:rsidP="00F65183">
      <w:pPr>
        <w:rPr>
          <w:rFonts w:ascii="Times New Roman" w:hAnsi="Times New Roman" w:cs="Times New Roman"/>
          <w:bCs/>
          <w:sz w:val="28"/>
          <w:szCs w:val="28"/>
        </w:rPr>
      </w:pPr>
      <w:r w:rsidRPr="00F65183">
        <w:rPr>
          <w:rFonts w:ascii="Times New Roman" w:hAnsi="Times New Roman" w:cs="Times New Roman"/>
          <w:bCs/>
          <w:sz w:val="28"/>
          <w:szCs w:val="28"/>
        </w:rPr>
        <w:t>All questions regarding the course projects should be directed to TA</w:t>
      </w:r>
      <w:r>
        <w:rPr>
          <w:rFonts w:ascii="Times New Roman" w:hAnsi="Times New Roman" w:cs="Times New Roman"/>
          <w:bCs/>
          <w:sz w:val="28"/>
          <w:szCs w:val="28"/>
        </w:rPr>
        <w:t xml:space="preserve"> (contact e-mail information posted on eClass)</w:t>
      </w:r>
      <w:r w:rsidR="008C0375">
        <w:rPr>
          <w:rFonts w:ascii="Times New Roman" w:hAnsi="Times New Roman" w:cs="Times New Roman"/>
          <w:bCs/>
          <w:sz w:val="28"/>
          <w:szCs w:val="28"/>
        </w:rPr>
        <w:t>.</w:t>
      </w:r>
    </w:p>
    <w:p w14:paraId="1FA69380" w14:textId="77777777" w:rsidR="008C0375" w:rsidRDefault="008C0375" w:rsidP="00F65183">
      <w:pPr>
        <w:rPr>
          <w:rFonts w:ascii="Times New Roman" w:hAnsi="Times New Roman" w:cs="Times New Roman"/>
          <w:bCs/>
          <w:sz w:val="28"/>
          <w:szCs w:val="28"/>
        </w:rPr>
      </w:pPr>
    </w:p>
    <w:p w14:paraId="442FFE62" w14:textId="10A6C7DB" w:rsidR="008C0375" w:rsidRDefault="008C0375" w:rsidP="00F65183">
      <w:pPr>
        <w:rPr>
          <w:rFonts w:ascii="Times New Roman" w:hAnsi="Times New Roman" w:cs="Times New Roman"/>
          <w:bCs/>
          <w:sz w:val="28"/>
          <w:szCs w:val="28"/>
        </w:rPr>
      </w:pPr>
      <w:r>
        <w:rPr>
          <w:rFonts w:ascii="Times New Roman" w:hAnsi="Times New Roman" w:cs="Times New Roman"/>
          <w:bCs/>
          <w:sz w:val="28"/>
          <w:szCs w:val="28"/>
        </w:rPr>
        <w:t>-----------------------------------</w:t>
      </w:r>
    </w:p>
    <w:p w14:paraId="7416A4E2" w14:textId="07AC6BE5" w:rsidR="008C0375" w:rsidRDefault="008C0375" w:rsidP="00F65183">
      <w:pPr>
        <w:pBdr>
          <w:bottom w:val="single" w:sz="6" w:space="1" w:color="auto"/>
        </w:pBdr>
        <w:rPr>
          <w:rFonts w:ascii="Times New Roman" w:hAnsi="Times New Roman" w:cs="Times New Roman"/>
          <w:bCs/>
          <w:sz w:val="28"/>
          <w:szCs w:val="28"/>
        </w:rPr>
      </w:pPr>
      <w:r>
        <w:rPr>
          <w:rFonts w:ascii="Times New Roman" w:hAnsi="Times New Roman" w:cs="Times New Roman"/>
          <w:bCs/>
          <w:sz w:val="28"/>
          <w:szCs w:val="28"/>
        </w:rPr>
        <w:t>FAQ</w:t>
      </w:r>
    </w:p>
    <w:p w14:paraId="7EBF9D1A" w14:textId="77777777" w:rsidR="005E2E05" w:rsidRDefault="005E2E05" w:rsidP="008C0375">
      <w:pPr>
        <w:rPr>
          <w:rFonts w:ascii="Times New Roman" w:hAnsi="Times New Roman" w:cs="Times New Roman"/>
          <w:bCs/>
          <w:sz w:val="28"/>
          <w:szCs w:val="28"/>
        </w:rPr>
      </w:pPr>
    </w:p>
    <w:p w14:paraId="271C52D2" w14:textId="77777777"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Pr="005E2E05">
        <w:rPr>
          <w:rFonts w:ascii="Times New Roman" w:hAnsi="Times New Roman" w:cs="Times New Roman"/>
          <w:bCs/>
          <w:sz w:val="28"/>
          <w:szCs w:val="28"/>
          <w:lang w:val="en-CA"/>
        </w:rPr>
        <w:t>What about citations?</w:t>
      </w:r>
    </w:p>
    <w:p w14:paraId="04A21CBB" w14:textId="757DEF83" w:rsid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 </w:t>
      </w:r>
      <w:r w:rsidRPr="005E2E05">
        <w:rPr>
          <w:rFonts w:ascii="Times New Roman" w:hAnsi="Times New Roman" w:cs="Times New Roman"/>
          <w:bCs/>
          <w:sz w:val="28"/>
          <w:szCs w:val="28"/>
          <w:lang w:val="en-CA"/>
        </w:rPr>
        <w:t xml:space="preserve"> This is important</w:t>
      </w:r>
      <w:r>
        <w:rPr>
          <w:rFonts w:ascii="Times New Roman" w:hAnsi="Times New Roman" w:cs="Times New Roman"/>
          <w:bCs/>
          <w:sz w:val="28"/>
          <w:szCs w:val="28"/>
          <w:lang w:val="en-CA"/>
        </w:rPr>
        <w:t xml:space="preserve"> and you should take it seriously.</w:t>
      </w:r>
      <w:r w:rsidRPr="005E2E05">
        <w:rPr>
          <w:rFonts w:ascii="Times New Roman" w:hAnsi="Times New Roman" w:cs="Times New Roman"/>
          <w:bCs/>
          <w:sz w:val="28"/>
          <w:szCs w:val="28"/>
          <w:lang w:val="en-CA"/>
        </w:rPr>
        <w:t xml:space="preserve"> Everything in your implementation</w:t>
      </w:r>
      <w:r>
        <w:rPr>
          <w:rFonts w:ascii="Times New Roman" w:hAnsi="Times New Roman" w:cs="Times New Roman"/>
          <w:bCs/>
          <w:sz w:val="28"/>
          <w:szCs w:val="28"/>
          <w:lang w:val="en-CA"/>
        </w:rPr>
        <w:t xml:space="preserve"> and </w:t>
      </w:r>
      <w:r w:rsidRPr="005E2E05">
        <w:rPr>
          <w:rFonts w:ascii="Times New Roman" w:hAnsi="Times New Roman" w:cs="Times New Roman"/>
          <w:bCs/>
          <w:sz w:val="28"/>
          <w:szCs w:val="28"/>
          <w:lang w:val="en-CA"/>
        </w:rPr>
        <w:t>submission needs to be </w:t>
      </w:r>
      <w:r w:rsidRPr="005E2E05">
        <w:rPr>
          <w:rFonts w:ascii="Times New Roman" w:hAnsi="Times New Roman" w:cs="Times New Roman"/>
          <w:bCs/>
          <w:i/>
          <w:iCs/>
          <w:sz w:val="28"/>
          <w:szCs w:val="28"/>
          <w:u w:val="single"/>
          <w:lang w:val="en-CA"/>
        </w:rPr>
        <w:t>well-documented</w:t>
      </w:r>
      <w:r w:rsidRPr="005E2E05">
        <w:rPr>
          <w:rFonts w:ascii="Times New Roman" w:hAnsi="Times New Roman" w:cs="Times New Roman"/>
          <w:bCs/>
          <w:sz w:val="28"/>
          <w:szCs w:val="28"/>
          <w:lang w:val="en-CA"/>
        </w:rPr>
        <w:t xml:space="preserve"> in your project report and </w:t>
      </w:r>
      <w:r w:rsidRPr="005E2E05">
        <w:rPr>
          <w:rFonts w:ascii="Times New Roman" w:hAnsi="Times New Roman" w:cs="Times New Roman"/>
          <w:bCs/>
          <w:i/>
          <w:iCs/>
          <w:sz w:val="28"/>
          <w:szCs w:val="28"/>
          <w:u w:val="single"/>
          <w:lang w:val="en-CA"/>
        </w:rPr>
        <w:t>plagiarism-free</w:t>
      </w:r>
      <w:r>
        <w:rPr>
          <w:rFonts w:ascii="Times New Roman" w:hAnsi="Times New Roman" w:cs="Times New Roman"/>
          <w:bCs/>
          <w:sz w:val="28"/>
          <w:szCs w:val="28"/>
          <w:lang w:val="en-CA"/>
        </w:rPr>
        <w:t>.</w:t>
      </w:r>
    </w:p>
    <w:p w14:paraId="3B4D0044" w14:textId="77777777" w:rsidR="005E2E05" w:rsidRPr="005E2E05" w:rsidRDefault="005E2E05" w:rsidP="005E2E05">
      <w:pPr>
        <w:rPr>
          <w:rFonts w:ascii="Times New Roman" w:hAnsi="Times New Roman" w:cs="Times New Roman"/>
          <w:bCs/>
          <w:sz w:val="28"/>
          <w:szCs w:val="28"/>
          <w:lang w:val="en-CA"/>
        </w:rPr>
      </w:pPr>
    </w:p>
    <w:p w14:paraId="5A34EEA0" w14:textId="77777777"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w:t>
      </w:r>
      <w:r w:rsidRPr="005E2E05">
        <w:rPr>
          <w:rFonts w:ascii="Times New Roman" w:hAnsi="Times New Roman" w:cs="Times New Roman"/>
          <w:bCs/>
          <w:sz w:val="28"/>
          <w:szCs w:val="28"/>
          <w:lang w:val="en-CA"/>
        </w:rPr>
        <w:t>: What to include in my report?</w:t>
      </w:r>
    </w:p>
    <w:p w14:paraId="11B8B3D4" w14:textId="4948A9BF" w:rsidR="004B66CC"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w:t>
      </w:r>
      <w:r w:rsidRPr="005E2E05">
        <w:rPr>
          <w:rFonts w:ascii="Times New Roman" w:hAnsi="Times New Roman" w:cs="Times New Roman"/>
          <w:bCs/>
          <w:sz w:val="28"/>
          <w:szCs w:val="28"/>
          <w:lang w:val="en-CA"/>
        </w:rPr>
        <w:t>: </w:t>
      </w:r>
      <w:r>
        <w:rPr>
          <w:rFonts w:ascii="Times New Roman" w:hAnsi="Times New Roman" w:cs="Times New Roman"/>
          <w:bCs/>
          <w:sz w:val="28"/>
          <w:szCs w:val="28"/>
          <w:lang w:val="en-CA"/>
        </w:rPr>
        <w:t xml:space="preserve">Please </w:t>
      </w:r>
      <w:r w:rsidRPr="005E2E05">
        <w:rPr>
          <w:rFonts w:ascii="Times New Roman" w:hAnsi="Times New Roman" w:cs="Times New Roman"/>
          <w:bCs/>
          <w:sz w:val="28"/>
          <w:szCs w:val="28"/>
          <w:lang w:val="en-CA"/>
        </w:rPr>
        <w:t>follow the weekly delivery scheme in the instructions</w:t>
      </w:r>
      <w:r w:rsidR="00B06EF7">
        <w:rPr>
          <w:rFonts w:ascii="Times New Roman" w:hAnsi="Times New Roman" w:cs="Times New Roman"/>
          <w:bCs/>
          <w:sz w:val="28"/>
          <w:szCs w:val="28"/>
          <w:lang w:val="en-CA"/>
        </w:rPr>
        <w:t xml:space="preserve"> to structure the report</w:t>
      </w:r>
      <w:r w:rsidRPr="005E2E05">
        <w:rPr>
          <w:rFonts w:ascii="Times New Roman" w:hAnsi="Times New Roman" w:cs="Times New Roman"/>
          <w:bCs/>
          <w:sz w:val="28"/>
          <w:szCs w:val="28"/>
          <w:lang w:val="en-CA"/>
        </w:rPr>
        <w:t xml:space="preserve"> and provide the details about your implementation</w:t>
      </w:r>
      <w:r w:rsidR="004B66CC">
        <w:rPr>
          <w:rFonts w:ascii="Times New Roman" w:hAnsi="Times New Roman" w:cs="Times New Roman"/>
          <w:bCs/>
          <w:sz w:val="28"/>
          <w:szCs w:val="28"/>
          <w:lang w:val="en-CA"/>
        </w:rPr>
        <w:t xml:space="preserve"> and analysis including:</w:t>
      </w:r>
    </w:p>
    <w:p w14:paraId="084F1692" w14:textId="56F629A2" w:rsidR="004B66CC" w:rsidRDefault="004B66CC"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 xml:space="preserve">Description in one paragraph of each of the </w:t>
      </w:r>
      <w:r w:rsidR="00B06EF7">
        <w:rPr>
          <w:rFonts w:ascii="Times New Roman" w:hAnsi="Times New Roman" w:cs="Times New Roman"/>
          <w:bCs/>
          <w:sz w:val="28"/>
          <w:szCs w:val="28"/>
          <w:lang w:val="en-CA"/>
        </w:rPr>
        <w:t>algorithms</w:t>
      </w:r>
    </w:p>
    <w:p w14:paraId="064FA1E0" w14:textId="519D49AA" w:rsidR="00B06EF7" w:rsidRDefault="00B06EF7"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 xml:space="preserve">Experimental </w:t>
      </w:r>
      <w:r w:rsidRPr="004B66CC">
        <w:rPr>
          <w:rFonts w:ascii="Times New Roman" w:hAnsi="Times New Roman" w:cs="Times New Roman"/>
          <w:bCs/>
          <w:sz w:val="28"/>
          <w:szCs w:val="28"/>
          <w:lang w:val="en-CA"/>
        </w:rPr>
        <w:t>performance</w:t>
      </w:r>
      <w:r>
        <w:rPr>
          <w:rFonts w:ascii="Times New Roman" w:hAnsi="Times New Roman" w:cs="Times New Roman"/>
          <w:bCs/>
          <w:sz w:val="28"/>
          <w:szCs w:val="28"/>
          <w:lang w:val="en-CA"/>
        </w:rPr>
        <w:t xml:space="preserve"> analysis</w:t>
      </w:r>
      <w:r w:rsidR="005D04C5">
        <w:rPr>
          <w:rFonts w:ascii="Times New Roman" w:hAnsi="Times New Roman" w:cs="Times New Roman"/>
          <w:bCs/>
          <w:sz w:val="28"/>
          <w:szCs w:val="28"/>
          <w:lang w:val="en-CA"/>
        </w:rPr>
        <w:t xml:space="preserve"> for each method.</w:t>
      </w:r>
    </w:p>
    <w:p w14:paraId="374408B3" w14:textId="1A1FD6E0" w:rsidR="00B06EF7" w:rsidRDefault="00B06EF7"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Performance comparison discussion between various methods. Discuss why one algorithm might be faster than another</w:t>
      </w:r>
      <w:r w:rsidR="005D04C5">
        <w:rPr>
          <w:rFonts w:ascii="Times New Roman" w:hAnsi="Times New Roman" w:cs="Times New Roman"/>
          <w:bCs/>
          <w:sz w:val="28"/>
          <w:szCs w:val="28"/>
          <w:lang w:val="en-CA"/>
        </w:rPr>
        <w:t>.</w:t>
      </w:r>
    </w:p>
    <w:p w14:paraId="28FB719C" w14:textId="52831A3A" w:rsidR="00F96A0F" w:rsidRDefault="00F96A0F"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Discuss how support 1% vs 2% affects the results</w:t>
      </w:r>
      <w:r w:rsidR="005D04C5">
        <w:rPr>
          <w:rFonts w:ascii="Times New Roman" w:hAnsi="Times New Roman" w:cs="Times New Roman"/>
          <w:bCs/>
          <w:sz w:val="28"/>
          <w:szCs w:val="28"/>
          <w:lang w:val="en-CA"/>
        </w:rPr>
        <w:t>.</w:t>
      </w:r>
    </w:p>
    <w:p w14:paraId="765D044F" w14:textId="63A6591F" w:rsidR="005D04C5" w:rsidRPr="004B66CC" w:rsidRDefault="005D04C5"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Discuss the trends you observe in the scalability study by dividing the data into the subsets of 20%, 40%, 60%, 80% and 100% for the Apriori method.</w:t>
      </w:r>
    </w:p>
    <w:p w14:paraId="7C8AA926" w14:textId="7FB5D3CC" w:rsidR="004B66CC" w:rsidRDefault="00B06EF7"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C</w:t>
      </w:r>
      <w:r w:rsidR="005E2E05" w:rsidRPr="004B66CC">
        <w:rPr>
          <w:rFonts w:ascii="Times New Roman" w:hAnsi="Times New Roman" w:cs="Times New Roman"/>
          <w:bCs/>
          <w:sz w:val="28"/>
          <w:szCs w:val="28"/>
          <w:lang w:val="en-CA"/>
        </w:rPr>
        <w:t>hoice of hashing function for PCY</w:t>
      </w:r>
      <w:r w:rsidR="005D04C5">
        <w:rPr>
          <w:rFonts w:ascii="Times New Roman" w:hAnsi="Times New Roman" w:cs="Times New Roman"/>
          <w:bCs/>
          <w:sz w:val="28"/>
          <w:szCs w:val="28"/>
          <w:lang w:val="en-CA"/>
        </w:rPr>
        <w:t>.</w:t>
      </w:r>
    </w:p>
    <w:p w14:paraId="7DBB56F3" w14:textId="21E5E5E1" w:rsidR="004B66CC" w:rsidRDefault="00B06EF7"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D</w:t>
      </w:r>
      <w:r w:rsidR="005E2E05" w:rsidRPr="004B66CC">
        <w:rPr>
          <w:rFonts w:ascii="Times New Roman" w:hAnsi="Times New Roman" w:cs="Times New Roman"/>
          <w:bCs/>
          <w:sz w:val="28"/>
          <w:szCs w:val="28"/>
          <w:lang w:val="en-CA"/>
        </w:rPr>
        <w:t>iscussion about false positives for sampling</w:t>
      </w:r>
      <w:r w:rsidR="004B66CC">
        <w:rPr>
          <w:rFonts w:ascii="Times New Roman" w:hAnsi="Times New Roman" w:cs="Times New Roman"/>
          <w:bCs/>
          <w:sz w:val="28"/>
          <w:szCs w:val="28"/>
          <w:lang w:val="en-CA"/>
        </w:rPr>
        <w:t xml:space="preserve">. </w:t>
      </w:r>
      <w:r>
        <w:rPr>
          <w:rFonts w:ascii="Times New Roman" w:hAnsi="Times New Roman" w:cs="Times New Roman"/>
          <w:bCs/>
          <w:sz w:val="28"/>
          <w:szCs w:val="28"/>
          <w:lang w:val="en-CA"/>
        </w:rPr>
        <w:t>W</w:t>
      </w:r>
      <w:r w:rsidR="004B66CC" w:rsidRPr="004B66CC">
        <w:rPr>
          <w:rFonts w:ascii="Times New Roman" w:hAnsi="Times New Roman" w:cs="Times New Roman"/>
          <w:bCs/>
          <w:sz w:val="28"/>
          <w:szCs w:val="28"/>
          <w:lang w:val="en-CA"/>
        </w:rPr>
        <w:t xml:space="preserve">hat </w:t>
      </w:r>
      <w:r w:rsidR="004B66CC" w:rsidRPr="004B66CC">
        <w:rPr>
          <w:rFonts w:ascii="Times New Roman" w:hAnsi="Times New Roman" w:cs="Times New Roman"/>
          <w:bCs/>
          <w:sz w:val="28"/>
          <w:szCs w:val="28"/>
          <w:lang w:val="en-CA"/>
        </w:rPr>
        <w:t>is</w:t>
      </w:r>
      <w:r w:rsidR="004B66CC" w:rsidRPr="004B66CC">
        <w:rPr>
          <w:rFonts w:ascii="Times New Roman" w:hAnsi="Times New Roman" w:cs="Times New Roman"/>
          <w:bCs/>
          <w:sz w:val="28"/>
          <w:szCs w:val="28"/>
          <w:lang w:val="en-CA"/>
        </w:rPr>
        <w:t xml:space="preserve"> the </w:t>
      </w:r>
      <w:r>
        <w:rPr>
          <w:rFonts w:ascii="Times New Roman" w:hAnsi="Times New Roman" w:cs="Times New Roman"/>
          <w:bCs/>
          <w:sz w:val="28"/>
          <w:szCs w:val="28"/>
          <w:lang w:val="en-CA"/>
        </w:rPr>
        <w:t>good</w:t>
      </w:r>
      <w:r w:rsidR="004B66CC" w:rsidRPr="004B66CC">
        <w:rPr>
          <w:rFonts w:ascii="Times New Roman" w:hAnsi="Times New Roman" w:cs="Times New Roman"/>
          <w:bCs/>
          <w:sz w:val="28"/>
          <w:szCs w:val="28"/>
          <w:lang w:val="en-CA"/>
        </w:rPr>
        <w:t xml:space="preserve"> sampling % and strategy?</w:t>
      </w:r>
      <w:r w:rsidR="004B66CC">
        <w:rPr>
          <w:rFonts w:ascii="Times New Roman" w:hAnsi="Times New Roman" w:cs="Times New Roman"/>
          <w:bCs/>
          <w:sz w:val="28"/>
          <w:szCs w:val="28"/>
          <w:lang w:val="en-CA"/>
        </w:rPr>
        <w:t xml:space="preserve"> </w:t>
      </w:r>
      <w:r>
        <w:rPr>
          <w:rFonts w:ascii="Times New Roman" w:hAnsi="Times New Roman" w:cs="Times New Roman"/>
          <w:bCs/>
          <w:sz w:val="28"/>
          <w:szCs w:val="28"/>
          <w:lang w:val="en-CA"/>
        </w:rPr>
        <w:t>W</w:t>
      </w:r>
      <w:r w:rsidR="004B66CC" w:rsidRPr="004B66CC">
        <w:rPr>
          <w:rFonts w:ascii="Times New Roman" w:hAnsi="Times New Roman" w:cs="Times New Roman"/>
          <w:bCs/>
          <w:sz w:val="28"/>
          <w:szCs w:val="28"/>
          <w:lang w:val="en-CA"/>
        </w:rPr>
        <w:t>hat is the</w:t>
      </w:r>
      <w:r w:rsidR="004B66CC">
        <w:rPr>
          <w:rFonts w:ascii="Times New Roman" w:hAnsi="Times New Roman" w:cs="Times New Roman"/>
          <w:bCs/>
          <w:sz w:val="28"/>
          <w:szCs w:val="28"/>
          <w:lang w:val="en-CA"/>
        </w:rPr>
        <w:t xml:space="preserve"> </w:t>
      </w:r>
      <w:r>
        <w:rPr>
          <w:rFonts w:ascii="Times New Roman" w:hAnsi="Times New Roman" w:cs="Times New Roman"/>
          <w:bCs/>
          <w:sz w:val="28"/>
          <w:szCs w:val="28"/>
          <w:lang w:val="en-CA"/>
        </w:rPr>
        <w:t>good chunk size?</w:t>
      </w:r>
      <w:r w:rsidR="004B66CC">
        <w:rPr>
          <w:rFonts w:ascii="Times New Roman" w:hAnsi="Times New Roman" w:cs="Times New Roman"/>
          <w:bCs/>
          <w:sz w:val="28"/>
          <w:szCs w:val="28"/>
          <w:lang w:val="en-CA"/>
        </w:rPr>
        <w:t xml:space="preserve"> </w:t>
      </w:r>
      <w:r w:rsidR="004B66CC" w:rsidRPr="004B66CC">
        <w:rPr>
          <w:rFonts w:ascii="Times New Roman" w:hAnsi="Times New Roman" w:cs="Times New Roman"/>
          <w:bCs/>
          <w:sz w:val="28"/>
          <w:szCs w:val="28"/>
          <w:lang w:val="en-CA"/>
        </w:rPr>
        <w:t xml:space="preserve"> </w:t>
      </w:r>
    </w:p>
    <w:p w14:paraId="54A3B1CD" w14:textId="122CBB29" w:rsidR="00B06EF7" w:rsidRPr="004B66CC" w:rsidRDefault="00B06EF7" w:rsidP="004B66CC">
      <w:pPr>
        <w:pStyle w:val="ListParagraph"/>
        <w:numPr>
          <w:ilvl w:val="0"/>
          <w:numId w:val="15"/>
        </w:numPr>
        <w:rPr>
          <w:rFonts w:ascii="Times New Roman" w:hAnsi="Times New Roman" w:cs="Times New Roman"/>
          <w:bCs/>
          <w:sz w:val="28"/>
          <w:szCs w:val="28"/>
          <w:lang w:val="en-CA"/>
        </w:rPr>
      </w:pPr>
      <w:r>
        <w:rPr>
          <w:rFonts w:ascii="Times New Roman" w:hAnsi="Times New Roman" w:cs="Times New Roman"/>
          <w:bCs/>
          <w:sz w:val="28"/>
          <w:szCs w:val="28"/>
          <w:lang w:val="en-CA"/>
        </w:rPr>
        <w:t xml:space="preserve">Conclude the results in one paragraph that you found in your project. </w:t>
      </w:r>
    </w:p>
    <w:p w14:paraId="3BB34EE9" w14:textId="4DBA1DC1" w:rsidR="005E2E05" w:rsidRDefault="005E2E05" w:rsidP="004B66CC">
      <w:pPr>
        <w:rPr>
          <w:rFonts w:ascii="Times New Roman" w:hAnsi="Times New Roman" w:cs="Times New Roman"/>
          <w:bCs/>
          <w:sz w:val="28"/>
          <w:szCs w:val="28"/>
          <w:lang w:val="en-CA"/>
        </w:rPr>
      </w:pPr>
      <w:r w:rsidRPr="004B66CC">
        <w:rPr>
          <w:rFonts w:ascii="Times New Roman" w:hAnsi="Times New Roman" w:cs="Times New Roman"/>
          <w:bCs/>
          <w:sz w:val="28"/>
          <w:szCs w:val="28"/>
          <w:lang w:val="en-CA"/>
        </w:rPr>
        <w:t xml:space="preserve">Both logic and correctness will be </w:t>
      </w:r>
      <w:proofErr w:type="gramStart"/>
      <w:r w:rsidRPr="004B66CC">
        <w:rPr>
          <w:rFonts w:ascii="Times New Roman" w:hAnsi="Times New Roman" w:cs="Times New Roman"/>
          <w:bCs/>
          <w:sz w:val="28"/>
          <w:szCs w:val="28"/>
          <w:lang w:val="en-CA"/>
        </w:rPr>
        <w:t>taken into account</w:t>
      </w:r>
      <w:proofErr w:type="gramEnd"/>
      <w:r w:rsidRPr="004B66CC">
        <w:rPr>
          <w:rFonts w:ascii="Times New Roman" w:hAnsi="Times New Roman" w:cs="Times New Roman"/>
          <w:bCs/>
          <w:sz w:val="28"/>
          <w:szCs w:val="28"/>
          <w:lang w:val="en-CA"/>
        </w:rPr>
        <w:t>.</w:t>
      </w:r>
    </w:p>
    <w:p w14:paraId="30CDC757" w14:textId="77777777" w:rsidR="005D04C5" w:rsidRDefault="005D04C5" w:rsidP="004B66CC">
      <w:pPr>
        <w:rPr>
          <w:rFonts w:ascii="Times New Roman" w:hAnsi="Times New Roman" w:cs="Times New Roman"/>
          <w:bCs/>
          <w:sz w:val="28"/>
          <w:szCs w:val="28"/>
          <w:lang w:val="en-CA"/>
        </w:rPr>
      </w:pPr>
    </w:p>
    <w:p w14:paraId="629E2E61" w14:textId="77777777" w:rsidR="005D04C5" w:rsidRPr="005E2E05" w:rsidRDefault="005D04C5" w:rsidP="005D04C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Pr="005E2E05">
        <w:rPr>
          <w:rFonts w:ascii="Times New Roman" w:hAnsi="Times New Roman" w:cs="Times New Roman"/>
          <w:bCs/>
          <w:sz w:val="28"/>
          <w:szCs w:val="28"/>
          <w:lang w:val="en-CA"/>
        </w:rPr>
        <w:t>What to include in my submission?</w:t>
      </w:r>
    </w:p>
    <w:p w14:paraId="696633D4" w14:textId="77777777" w:rsidR="005D04C5" w:rsidRDefault="005D04C5" w:rsidP="005D04C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w:t>
      </w:r>
      <w:r w:rsidRPr="005E2E05">
        <w:rPr>
          <w:rFonts w:ascii="Times New Roman" w:hAnsi="Times New Roman" w:cs="Times New Roman"/>
          <w:bCs/>
          <w:sz w:val="28"/>
          <w:szCs w:val="28"/>
          <w:lang w:val="en-CA"/>
        </w:rPr>
        <w:t xml:space="preserve"> Please include the following in a zipped folder: (1) your implementation </w:t>
      </w:r>
      <w:r>
        <w:rPr>
          <w:rFonts w:ascii="Times New Roman" w:hAnsi="Times New Roman" w:cs="Times New Roman"/>
          <w:bCs/>
          <w:sz w:val="28"/>
          <w:szCs w:val="28"/>
          <w:lang w:val="en-CA"/>
        </w:rPr>
        <w:t xml:space="preserve">with </w:t>
      </w:r>
      <w:r w:rsidRPr="005E2E05">
        <w:rPr>
          <w:rFonts w:ascii="Times New Roman" w:hAnsi="Times New Roman" w:cs="Times New Roman"/>
          <w:bCs/>
          <w:sz w:val="28"/>
          <w:szCs w:val="28"/>
          <w:lang w:val="en-CA"/>
        </w:rPr>
        <w:t xml:space="preserve">each algorithm in a separate file, </w:t>
      </w:r>
      <w:r>
        <w:rPr>
          <w:rFonts w:ascii="Times New Roman" w:hAnsi="Times New Roman" w:cs="Times New Roman"/>
          <w:bCs/>
          <w:sz w:val="28"/>
          <w:szCs w:val="28"/>
          <w:lang w:val="en-CA"/>
        </w:rPr>
        <w:t>for example</w:t>
      </w:r>
      <w:r w:rsidRPr="005E2E05">
        <w:rPr>
          <w:rFonts w:ascii="Times New Roman" w:hAnsi="Times New Roman" w:cs="Times New Roman"/>
          <w:bCs/>
          <w:sz w:val="28"/>
          <w:szCs w:val="28"/>
          <w:lang w:val="en-CA"/>
        </w:rPr>
        <w:t> </w:t>
      </w:r>
      <w:r w:rsidRPr="005E2E05">
        <w:rPr>
          <w:rFonts w:ascii="Times New Roman" w:hAnsi="Times New Roman" w:cs="Times New Roman"/>
          <w:b/>
          <w:bCs/>
          <w:sz w:val="28"/>
          <w:szCs w:val="28"/>
          <w:lang w:val="en-CA"/>
        </w:rPr>
        <w:t>apriori.py</w:t>
      </w:r>
      <w:r w:rsidRPr="005E2E05">
        <w:rPr>
          <w:rFonts w:ascii="Times New Roman" w:hAnsi="Times New Roman" w:cs="Times New Roman"/>
          <w:bCs/>
          <w:sz w:val="28"/>
          <w:szCs w:val="28"/>
          <w:lang w:val="en-CA"/>
        </w:rPr>
        <w:t xml:space="preserve">), (2) the frequent itemsets </w:t>
      </w:r>
      <w:r w:rsidRPr="005E2E05">
        <w:rPr>
          <w:rFonts w:ascii="Times New Roman" w:hAnsi="Times New Roman" w:cs="Times New Roman"/>
          <w:bCs/>
          <w:sz w:val="28"/>
          <w:szCs w:val="28"/>
          <w:lang w:val="en-CA"/>
        </w:rPr>
        <w:lastRenderedPageBreak/>
        <w:t xml:space="preserve">you find in a </w:t>
      </w:r>
      <w:proofErr w:type="spellStart"/>
      <w:r w:rsidRPr="005E2E05">
        <w:rPr>
          <w:rFonts w:ascii="Times New Roman" w:hAnsi="Times New Roman" w:cs="Times New Roman"/>
          <w:bCs/>
          <w:sz w:val="28"/>
          <w:szCs w:val="28"/>
          <w:lang w:val="en-CA"/>
        </w:rPr>
        <w:t>txt</w:t>
      </w:r>
      <w:proofErr w:type="spellEnd"/>
      <w:r w:rsidRPr="005E2E05">
        <w:rPr>
          <w:rFonts w:ascii="Times New Roman" w:hAnsi="Times New Roman" w:cs="Times New Roman"/>
          <w:bCs/>
          <w:sz w:val="28"/>
          <w:szCs w:val="28"/>
          <w:lang w:val="en-CA"/>
        </w:rPr>
        <w:t xml:space="preserve"> file (where each line of the </w:t>
      </w:r>
      <w:r w:rsidRPr="005E2E05">
        <w:rPr>
          <w:rFonts w:ascii="Times New Roman" w:hAnsi="Times New Roman" w:cs="Times New Roman"/>
          <w:b/>
          <w:bCs/>
          <w:sz w:val="28"/>
          <w:szCs w:val="28"/>
          <w:lang w:val="en-CA"/>
        </w:rPr>
        <w:t>freq-itemsets.txt</w:t>
      </w:r>
      <w:r w:rsidRPr="005E2E05">
        <w:rPr>
          <w:rFonts w:ascii="Times New Roman" w:hAnsi="Times New Roman" w:cs="Times New Roman"/>
          <w:bCs/>
          <w:sz w:val="28"/>
          <w:szCs w:val="28"/>
          <w:lang w:val="en-CA"/>
        </w:rPr>
        <w:t xml:space="preserve"> file consists of a frequent item pair separated by a space or a comma or some other sensible delimiter), (3) your report in PDF format, (4) a ReadMe txt </w:t>
      </w:r>
      <w:r>
        <w:rPr>
          <w:rFonts w:ascii="Times New Roman" w:hAnsi="Times New Roman" w:cs="Times New Roman"/>
          <w:bCs/>
          <w:sz w:val="28"/>
          <w:szCs w:val="28"/>
          <w:lang w:val="en-CA"/>
        </w:rPr>
        <w:t xml:space="preserve">with the instructions </w:t>
      </w:r>
      <w:r w:rsidRPr="005E2E05">
        <w:rPr>
          <w:rFonts w:ascii="Times New Roman" w:hAnsi="Times New Roman" w:cs="Times New Roman"/>
          <w:bCs/>
          <w:sz w:val="28"/>
          <w:szCs w:val="28"/>
          <w:lang w:val="en-CA"/>
        </w:rPr>
        <w:t>how to run your code.</w:t>
      </w:r>
    </w:p>
    <w:p w14:paraId="320A8F4B" w14:textId="77777777" w:rsidR="005E2E05" w:rsidRPr="005E2E05" w:rsidRDefault="005E2E05" w:rsidP="005E2E05">
      <w:pPr>
        <w:rPr>
          <w:rFonts w:ascii="Times New Roman" w:hAnsi="Times New Roman" w:cs="Times New Roman"/>
          <w:bCs/>
          <w:sz w:val="28"/>
          <w:szCs w:val="28"/>
          <w:lang w:val="en-CA"/>
        </w:rPr>
      </w:pPr>
    </w:p>
    <w:p w14:paraId="4918487A" w14:textId="43A139D3"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Pr="005E2E05">
        <w:rPr>
          <w:rFonts w:ascii="Times New Roman" w:hAnsi="Times New Roman" w:cs="Times New Roman"/>
          <w:bCs/>
          <w:sz w:val="28"/>
          <w:szCs w:val="28"/>
          <w:lang w:val="en-CA"/>
        </w:rPr>
        <w:t>Running my code takes too long and I need to terminate the program since it has been running for more than 5 hours already. But I can</w:t>
      </w:r>
      <w:r>
        <w:rPr>
          <w:rFonts w:ascii="Times New Roman" w:hAnsi="Times New Roman" w:cs="Times New Roman"/>
          <w:bCs/>
          <w:sz w:val="28"/>
          <w:szCs w:val="28"/>
          <w:lang w:val="en-CA"/>
        </w:rPr>
        <w:t>not</w:t>
      </w:r>
      <w:r w:rsidRPr="005E2E05">
        <w:rPr>
          <w:rFonts w:ascii="Times New Roman" w:hAnsi="Times New Roman" w:cs="Times New Roman"/>
          <w:bCs/>
          <w:sz w:val="28"/>
          <w:szCs w:val="28"/>
          <w:lang w:val="en-CA"/>
        </w:rPr>
        <w:t xml:space="preserve"> seem to stop the program from running so it can give me the frequent itemsets. What should I do?</w:t>
      </w:r>
    </w:p>
    <w:p w14:paraId="03A54798" w14:textId="7FC4478D" w:rsid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 </w:t>
      </w:r>
      <w:r>
        <w:rPr>
          <w:rFonts w:ascii="Times New Roman" w:hAnsi="Times New Roman" w:cs="Times New Roman"/>
          <w:bCs/>
          <w:sz w:val="28"/>
          <w:szCs w:val="28"/>
          <w:lang w:val="en-CA"/>
        </w:rPr>
        <w:t>W</w:t>
      </w:r>
      <w:r w:rsidRPr="005E2E05">
        <w:rPr>
          <w:rFonts w:ascii="Times New Roman" w:hAnsi="Times New Roman" w:cs="Times New Roman"/>
          <w:bCs/>
          <w:sz w:val="28"/>
          <w:szCs w:val="28"/>
          <w:lang w:val="en-CA"/>
        </w:rPr>
        <w:t xml:space="preserve">hen your program runs for longer than five hours, please terminate it and document this in your project report. </w:t>
      </w:r>
      <w:r>
        <w:rPr>
          <w:rFonts w:ascii="Times New Roman" w:hAnsi="Times New Roman" w:cs="Times New Roman"/>
          <w:bCs/>
          <w:sz w:val="28"/>
          <w:szCs w:val="28"/>
          <w:lang w:val="en-CA"/>
        </w:rPr>
        <w:t xml:space="preserve">We </w:t>
      </w:r>
      <w:r w:rsidRPr="005E2E05">
        <w:rPr>
          <w:rFonts w:ascii="Times New Roman" w:hAnsi="Times New Roman" w:cs="Times New Roman"/>
          <w:bCs/>
          <w:sz w:val="28"/>
          <w:szCs w:val="28"/>
          <w:lang w:val="en-CA"/>
        </w:rPr>
        <w:t xml:space="preserve">recommend that when running your program to save a copy of the set of the frequent itemsets found so far in a </w:t>
      </w:r>
      <w:proofErr w:type="spellStart"/>
      <w:r w:rsidRPr="005E2E05">
        <w:rPr>
          <w:rFonts w:ascii="Times New Roman" w:hAnsi="Times New Roman" w:cs="Times New Roman"/>
          <w:bCs/>
          <w:sz w:val="28"/>
          <w:szCs w:val="28"/>
          <w:lang w:val="en-CA"/>
        </w:rPr>
        <w:t>txt</w:t>
      </w:r>
      <w:proofErr w:type="spellEnd"/>
      <w:r w:rsidRPr="005E2E05">
        <w:rPr>
          <w:rFonts w:ascii="Times New Roman" w:hAnsi="Times New Roman" w:cs="Times New Roman"/>
          <w:bCs/>
          <w:sz w:val="28"/>
          <w:szCs w:val="28"/>
          <w:lang w:val="en-CA"/>
        </w:rPr>
        <w:t xml:space="preserve"> file; and then update this txt file every so often (</w:t>
      </w:r>
      <w:r>
        <w:rPr>
          <w:rFonts w:ascii="Times New Roman" w:hAnsi="Times New Roman" w:cs="Times New Roman"/>
          <w:bCs/>
          <w:sz w:val="28"/>
          <w:szCs w:val="28"/>
          <w:lang w:val="en-CA"/>
        </w:rPr>
        <w:t>for example</w:t>
      </w:r>
      <w:r w:rsidRPr="005E2E05">
        <w:rPr>
          <w:rFonts w:ascii="Times New Roman" w:hAnsi="Times New Roman" w:cs="Times New Roman"/>
          <w:bCs/>
          <w:sz w:val="28"/>
          <w:szCs w:val="28"/>
          <w:lang w:val="en-CA"/>
        </w:rPr>
        <w:t xml:space="preserve"> every 30 mins) with the new frequent itemsets your program has found. By doing this, you are sure to obtain at least a partial subset of the total frequent itemsets should it happen that the program exceeds 5 hours of runtime</w:t>
      </w:r>
      <w:r>
        <w:rPr>
          <w:rFonts w:ascii="Times New Roman" w:hAnsi="Times New Roman" w:cs="Times New Roman"/>
          <w:bCs/>
          <w:sz w:val="28"/>
          <w:szCs w:val="28"/>
          <w:lang w:val="en-CA"/>
        </w:rPr>
        <w:t>.</w:t>
      </w:r>
    </w:p>
    <w:p w14:paraId="5B7AB944" w14:textId="77777777" w:rsidR="0014462F" w:rsidRPr="005E2E05" w:rsidRDefault="0014462F" w:rsidP="005E2E05">
      <w:pPr>
        <w:rPr>
          <w:rFonts w:ascii="Times New Roman" w:hAnsi="Times New Roman" w:cs="Times New Roman"/>
          <w:bCs/>
          <w:sz w:val="28"/>
          <w:szCs w:val="28"/>
          <w:lang w:val="en-CA"/>
        </w:rPr>
      </w:pPr>
    </w:p>
    <w:p w14:paraId="73E81292" w14:textId="21A5D573"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0014462F">
        <w:rPr>
          <w:rFonts w:ascii="Times New Roman" w:hAnsi="Times New Roman" w:cs="Times New Roman"/>
          <w:bCs/>
          <w:sz w:val="28"/>
          <w:szCs w:val="28"/>
          <w:lang w:val="en-CA"/>
        </w:rPr>
        <w:t>C</w:t>
      </w:r>
      <w:r w:rsidRPr="005E2E05">
        <w:rPr>
          <w:rFonts w:ascii="Times New Roman" w:hAnsi="Times New Roman" w:cs="Times New Roman"/>
          <w:bCs/>
          <w:sz w:val="28"/>
          <w:szCs w:val="28"/>
          <w:lang w:val="en-CA"/>
        </w:rPr>
        <w:t xml:space="preserve">ould I make use of the </w:t>
      </w:r>
      <w:r w:rsidR="0014462F">
        <w:rPr>
          <w:rFonts w:ascii="Times New Roman" w:hAnsi="Times New Roman" w:cs="Times New Roman"/>
          <w:bCs/>
          <w:sz w:val="28"/>
          <w:szCs w:val="28"/>
          <w:lang w:val="en-CA"/>
        </w:rPr>
        <w:t xml:space="preserve">frequent itemsets </w:t>
      </w:r>
      <w:r w:rsidRPr="005E2E05">
        <w:rPr>
          <w:rFonts w:ascii="Times New Roman" w:hAnsi="Times New Roman" w:cs="Times New Roman"/>
          <w:bCs/>
          <w:sz w:val="28"/>
          <w:szCs w:val="28"/>
          <w:lang w:val="en-CA"/>
        </w:rPr>
        <w:t>librar</w:t>
      </w:r>
      <w:r w:rsidR="0014462F">
        <w:rPr>
          <w:rFonts w:ascii="Times New Roman" w:hAnsi="Times New Roman" w:cs="Times New Roman"/>
          <w:bCs/>
          <w:sz w:val="28"/>
          <w:szCs w:val="28"/>
          <w:lang w:val="en-CA"/>
        </w:rPr>
        <w:t>ies</w:t>
      </w:r>
      <w:r w:rsidRPr="005E2E05">
        <w:rPr>
          <w:rFonts w:ascii="Times New Roman" w:hAnsi="Times New Roman" w:cs="Times New Roman"/>
          <w:bCs/>
          <w:sz w:val="28"/>
          <w:szCs w:val="28"/>
          <w:lang w:val="en-CA"/>
        </w:rPr>
        <w:t>?</w:t>
      </w:r>
    </w:p>
    <w:p w14:paraId="291D5B6F" w14:textId="78A18EA4" w:rsid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w:t>
      </w:r>
      <w:r w:rsidRPr="005E2E05">
        <w:rPr>
          <w:rFonts w:ascii="Times New Roman" w:hAnsi="Times New Roman" w:cs="Times New Roman"/>
          <w:bCs/>
          <w:sz w:val="28"/>
          <w:szCs w:val="28"/>
          <w:lang w:val="en-CA"/>
        </w:rPr>
        <w:t xml:space="preserve"> If such library is directly involved with frequent itemset mining, then you are </w:t>
      </w:r>
      <w:r w:rsidR="005D04C5" w:rsidRPr="005D04C5">
        <w:rPr>
          <w:rFonts w:ascii="Times New Roman" w:hAnsi="Times New Roman" w:cs="Times New Roman"/>
          <w:bCs/>
          <w:sz w:val="28"/>
          <w:szCs w:val="28"/>
          <w:u w:val="single"/>
          <w:lang w:val="en-CA"/>
        </w:rPr>
        <w:t>not</w:t>
      </w:r>
      <w:r w:rsidRPr="005E2E05">
        <w:rPr>
          <w:rFonts w:ascii="Times New Roman" w:hAnsi="Times New Roman" w:cs="Times New Roman"/>
          <w:bCs/>
          <w:sz w:val="28"/>
          <w:szCs w:val="28"/>
          <w:u w:val="single"/>
          <w:lang w:val="en-CA"/>
        </w:rPr>
        <w:t xml:space="preserve"> </w:t>
      </w:r>
      <w:r w:rsidRPr="005E2E05">
        <w:rPr>
          <w:rFonts w:ascii="Times New Roman" w:hAnsi="Times New Roman" w:cs="Times New Roman"/>
          <w:bCs/>
          <w:sz w:val="28"/>
          <w:szCs w:val="28"/>
          <w:lang w:val="en-CA"/>
        </w:rPr>
        <w:t>allowed to use them</w:t>
      </w:r>
      <w:r w:rsidR="0014462F">
        <w:rPr>
          <w:rFonts w:ascii="Times New Roman" w:hAnsi="Times New Roman" w:cs="Times New Roman"/>
          <w:bCs/>
          <w:sz w:val="28"/>
          <w:szCs w:val="28"/>
          <w:lang w:val="en-CA"/>
        </w:rPr>
        <w:t>. You are supposed</w:t>
      </w:r>
      <w:r w:rsidR="0014462F" w:rsidRPr="005E2E05">
        <w:rPr>
          <w:rFonts w:ascii="Times New Roman" w:hAnsi="Times New Roman" w:cs="Times New Roman"/>
          <w:bCs/>
          <w:sz w:val="28"/>
          <w:szCs w:val="28"/>
          <w:lang w:val="en-CA"/>
        </w:rPr>
        <w:t xml:space="preserve"> to</w:t>
      </w:r>
      <w:r w:rsidRPr="005E2E05">
        <w:rPr>
          <w:rFonts w:ascii="Times New Roman" w:hAnsi="Times New Roman" w:cs="Times New Roman"/>
          <w:bCs/>
          <w:sz w:val="28"/>
          <w:szCs w:val="28"/>
          <w:lang w:val="en-CA"/>
        </w:rPr>
        <w:t xml:space="preserve"> code it from scratch</w:t>
      </w:r>
      <w:r w:rsidR="005D04C5">
        <w:rPr>
          <w:rFonts w:ascii="Times New Roman" w:hAnsi="Times New Roman" w:cs="Times New Roman"/>
          <w:bCs/>
          <w:sz w:val="28"/>
          <w:szCs w:val="28"/>
          <w:lang w:val="en-CA"/>
        </w:rPr>
        <w:t xml:space="preserve"> on your own</w:t>
      </w:r>
      <w:r w:rsidR="0014462F">
        <w:rPr>
          <w:rFonts w:ascii="Times New Roman" w:hAnsi="Times New Roman" w:cs="Times New Roman"/>
          <w:bCs/>
          <w:sz w:val="28"/>
          <w:szCs w:val="28"/>
          <w:lang w:val="en-CA"/>
        </w:rPr>
        <w:t>.</w:t>
      </w:r>
    </w:p>
    <w:p w14:paraId="3C1F3CB9" w14:textId="77777777" w:rsidR="0014462F" w:rsidRPr="005E2E05" w:rsidRDefault="0014462F" w:rsidP="005E2E05">
      <w:pPr>
        <w:rPr>
          <w:rFonts w:ascii="Times New Roman" w:hAnsi="Times New Roman" w:cs="Times New Roman"/>
          <w:bCs/>
          <w:sz w:val="28"/>
          <w:szCs w:val="28"/>
          <w:lang w:val="en-CA"/>
        </w:rPr>
      </w:pPr>
    </w:p>
    <w:p w14:paraId="6649767B" w14:textId="77777777"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Pr="005E2E05">
        <w:rPr>
          <w:rFonts w:ascii="Times New Roman" w:hAnsi="Times New Roman" w:cs="Times New Roman"/>
          <w:bCs/>
          <w:sz w:val="28"/>
          <w:szCs w:val="28"/>
          <w:lang w:val="en-CA"/>
        </w:rPr>
        <w:t>Which hash function should I use?</w:t>
      </w:r>
    </w:p>
    <w:p w14:paraId="2B533FA0" w14:textId="77777777" w:rsid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w:t>
      </w:r>
      <w:r w:rsidRPr="005E2E05">
        <w:rPr>
          <w:rFonts w:ascii="Times New Roman" w:hAnsi="Times New Roman" w:cs="Times New Roman"/>
          <w:bCs/>
          <w:sz w:val="28"/>
          <w:szCs w:val="28"/>
          <w:lang w:val="en-CA"/>
        </w:rPr>
        <w:t xml:space="preserve"> There is no one correct hash function to use. Ideally, we would want to try to minimize (or even avoid) collisions, but at the same time trying not to overkill with overly sophisticated and complex hash functions. One can do </w:t>
      </w:r>
      <w:proofErr w:type="gramStart"/>
      <w:r w:rsidRPr="005E2E05">
        <w:rPr>
          <w:rFonts w:ascii="Times New Roman" w:hAnsi="Times New Roman" w:cs="Times New Roman"/>
          <w:bCs/>
          <w:sz w:val="28"/>
          <w:szCs w:val="28"/>
          <w:lang w:val="en-CA"/>
        </w:rPr>
        <w:t>a quick research</w:t>
      </w:r>
      <w:proofErr w:type="gramEnd"/>
      <w:r w:rsidRPr="005E2E05">
        <w:rPr>
          <w:rFonts w:ascii="Times New Roman" w:hAnsi="Times New Roman" w:cs="Times New Roman"/>
          <w:bCs/>
          <w:sz w:val="28"/>
          <w:szCs w:val="28"/>
          <w:lang w:val="en-CA"/>
        </w:rPr>
        <w:t xml:space="preserve"> on some good hash functions and then explain briefly in the report the choice of such function(s). Please ensure that resource materials are cited properly and accordingly.</w:t>
      </w:r>
    </w:p>
    <w:p w14:paraId="041A3BEF" w14:textId="77777777" w:rsidR="0014462F" w:rsidRPr="005E2E05" w:rsidRDefault="0014462F" w:rsidP="005E2E05">
      <w:pPr>
        <w:rPr>
          <w:rFonts w:ascii="Times New Roman" w:hAnsi="Times New Roman" w:cs="Times New Roman"/>
          <w:bCs/>
          <w:sz w:val="28"/>
          <w:szCs w:val="28"/>
          <w:lang w:val="en-CA"/>
        </w:rPr>
      </w:pPr>
    </w:p>
    <w:p w14:paraId="33BCA907" w14:textId="77777777" w:rsidR="005E2E05" w:rsidRP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Q: </w:t>
      </w:r>
      <w:r w:rsidRPr="005E2E05">
        <w:rPr>
          <w:rFonts w:ascii="Times New Roman" w:hAnsi="Times New Roman" w:cs="Times New Roman"/>
          <w:bCs/>
          <w:sz w:val="28"/>
          <w:szCs w:val="28"/>
          <w:lang w:val="en-CA"/>
        </w:rPr>
        <w:t>What format should I use for the project report?</w:t>
      </w:r>
    </w:p>
    <w:p w14:paraId="67AD4B74" w14:textId="2E1AEAAC" w:rsidR="005E2E05" w:rsidRDefault="005E2E05" w:rsidP="005E2E05">
      <w:pPr>
        <w:rPr>
          <w:rFonts w:ascii="Times New Roman" w:hAnsi="Times New Roman" w:cs="Times New Roman"/>
          <w:bCs/>
          <w:sz w:val="28"/>
          <w:szCs w:val="28"/>
          <w:lang w:val="en-CA"/>
        </w:rPr>
      </w:pPr>
      <w:r w:rsidRPr="005E2E05">
        <w:rPr>
          <w:rFonts w:ascii="Times New Roman" w:hAnsi="Times New Roman" w:cs="Times New Roman"/>
          <w:b/>
          <w:bCs/>
          <w:sz w:val="28"/>
          <w:szCs w:val="28"/>
          <w:lang w:val="en-CA"/>
        </w:rPr>
        <w:t>A:</w:t>
      </w:r>
      <w:r w:rsidRPr="005E2E05">
        <w:rPr>
          <w:rFonts w:ascii="Times New Roman" w:hAnsi="Times New Roman" w:cs="Times New Roman"/>
          <w:bCs/>
          <w:sz w:val="28"/>
          <w:szCs w:val="28"/>
          <w:lang w:val="en-CA"/>
        </w:rPr>
        <w:t xml:space="preserve"> We encourage everyone to typeset their project reports using LaTeX. However, other forms are </w:t>
      </w:r>
      <w:proofErr w:type="gramStart"/>
      <w:r w:rsidRPr="005E2E05">
        <w:rPr>
          <w:rFonts w:ascii="Times New Roman" w:hAnsi="Times New Roman" w:cs="Times New Roman"/>
          <w:bCs/>
          <w:sz w:val="28"/>
          <w:szCs w:val="28"/>
          <w:lang w:val="en-CA"/>
        </w:rPr>
        <w:t>definitely also</w:t>
      </w:r>
      <w:proofErr w:type="gramEnd"/>
      <w:r w:rsidRPr="005E2E05">
        <w:rPr>
          <w:rFonts w:ascii="Times New Roman" w:hAnsi="Times New Roman" w:cs="Times New Roman"/>
          <w:bCs/>
          <w:sz w:val="28"/>
          <w:szCs w:val="28"/>
          <w:lang w:val="en-CA"/>
        </w:rPr>
        <w:t xml:space="preserve"> accepted </w:t>
      </w:r>
      <w:r w:rsidR="005D04C5">
        <w:rPr>
          <w:rFonts w:ascii="Times New Roman" w:hAnsi="Times New Roman" w:cs="Times New Roman"/>
          <w:bCs/>
          <w:sz w:val="28"/>
          <w:szCs w:val="28"/>
          <w:lang w:val="en-CA"/>
        </w:rPr>
        <w:t>depending, which tools you are comfortable with</w:t>
      </w:r>
      <w:r w:rsidRPr="005E2E05">
        <w:rPr>
          <w:rFonts w:ascii="Times New Roman" w:hAnsi="Times New Roman" w:cs="Times New Roman"/>
          <w:bCs/>
          <w:sz w:val="28"/>
          <w:szCs w:val="28"/>
          <w:lang w:val="en-CA"/>
        </w:rPr>
        <w:t xml:space="preserve">. You </w:t>
      </w:r>
      <w:r w:rsidR="0014462F">
        <w:rPr>
          <w:rFonts w:ascii="Times New Roman" w:hAnsi="Times New Roman" w:cs="Times New Roman"/>
          <w:bCs/>
          <w:sz w:val="28"/>
          <w:szCs w:val="28"/>
          <w:lang w:val="en-CA"/>
        </w:rPr>
        <w:t xml:space="preserve">can </w:t>
      </w:r>
      <w:proofErr w:type="spellStart"/>
      <w:r w:rsidRPr="005E2E05">
        <w:rPr>
          <w:rFonts w:ascii="Times New Roman" w:hAnsi="Times New Roman" w:cs="Times New Roman"/>
          <w:bCs/>
          <w:sz w:val="28"/>
          <w:szCs w:val="28"/>
          <w:lang w:val="en-CA"/>
        </w:rPr>
        <w:t>chos</w:t>
      </w:r>
      <w:r w:rsidR="005D04C5">
        <w:rPr>
          <w:rFonts w:ascii="Times New Roman" w:hAnsi="Times New Roman" w:cs="Times New Roman"/>
          <w:bCs/>
          <w:sz w:val="28"/>
          <w:szCs w:val="28"/>
          <w:lang w:val="en-CA"/>
        </w:rPr>
        <w:t>o</w:t>
      </w:r>
      <w:r w:rsidRPr="005E2E05">
        <w:rPr>
          <w:rFonts w:ascii="Times New Roman" w:hAnsi="Times New Roman" w:cs="Times New Roman"/>
          <w:bCs/>
          <w:sz w:val="28"/>
          <w:szCs w:val="28"/>
          <w:lang w:val="en-CA"/>
        </w:rPr>
        <w:t>e</w:t>
      </w:r>
      <w:proofErr w:type="spellEnd"/>
      <w:r w:rsidRPr="005E2E05">
        <w:rPr>
          <w:rFonts w:ascii="Times New Roman" w:hAnsi="Times New Roman" w:cs="Times New Roman"/>
          <w:bCs/>
          <w:sz w:val="28"/>
          <w:szCs w:val="28"/>
          <w:lang w:val="en-CA"/>
        </w:rPr>
        <w:t xml:space="preserve"> some of your other favourite editors, such as MS Word, Open Office etc., </w:t>
      </w:r>
      <w:proofErr w:type="gramStart"/>
      <w:r w:rsidRPr="005E2E05">
        <w:rPr>
          <w:rFonts w:ascii="Times New Roman" w:hAnsi="Times New Roman" w:cs="Times New Roman"/>
          <w:bCs/>
          <w:sz w:val="28"/>
          <w:szCs w:val="28"/>
          <w:lang w:val="en-CA"/>
        </w:rPr>
        <w:t>as long as</w:t>
      </w:r>
      <w:proofErr w:type="gramEnd"/>
      <w:r w:rsidRPr="005E2E05">
        <w:rPr>
          <w:rFonts w:ascii="Times New Roman" w:hAnsi="Times New Roman" w:cs="Times New Roman"/>
          <w:bCs/>
          <w:sz w:val="28"/>
          <w:szCs w:val="28"/>
          <w:lang w:val="en-CA"/>
        </w:rPr>
        <w:t xml:space="preserve"> your report is well organized and elegant.</w:t>
      </w:r>
    </w:p>
    <w:p w14:paraId="152D2D63" w14:textId="77777777" w:rsidR="0014462F" w:rsidRPr="005E2E05" w:rsidRDefault="0014462F" w:rsidP="005E2E05">
      <w:pPr>
        <w:rPr>
          <w:rFonts w:ascii="Times New Roman" w:hAnsi="Times New Roman" w:cs="Times New Roman"/>
          <w:bCs/>
          <w:sz w:val="28"/>
          <w:szCs w:val="28"/>
          <w:lang w:val="en-CA"/>
        </w:rPr>
      </w:pPr>
    </w:p>
    <w:p w14:paraId="43F080B6" w14:textId="312DB822" w:rsidR="005E2E05" w:rsidRPr="005E2E05" w:rsidRDefault="0014462F" w:rsidP="0014462F">
      <w:pPr>
        <w:rPr>
          <w:rFonts w:ascii="Times New Roman" w:hAnsi="Times New Roman" w:cs="Times New Roman"/>
          <w:bCs/>
          <w:sz w:val="28"/>
          <w:szCs w:val="28"/>
          <w:lang w:val="en-CA"/>
        </w:rPr>
      </w:pPr>
      <w:r>
        <w:rPr>
          <w:rFonts w:ascii="Times New Roman" w:hAnsi="Times New Roman" w:cs="Times New Roman"/>
          <w:bCs/>
          <w:sz w:val="28"/>
          <w:szCs w:val="28"/>
          <w:lang w:val="en-CA"/>
        </w:rPr>
        <w:t xml:space="preserve">In case of </w:t>
      </w:r>
      <w:proofErr w:type="gramStart"/>
      <w:r>
        <w:rPr>
          <w:rFonts w:ascii="Times New Roman" w:hAnsi="Times New Roman" w:cs="Times New Roman"/>
          <w:bCs/>
          <w:sz w:val="28"/>
          <w:szCs w:val="28"/>
          <w:lang w:val="en-CA"/>
        </w:rPr>
        <w:t>LaTeX</w:t>
      </w:r>
      <w:proofErr w:type="gramEnd"/>
      <w:r>
        <w:rPr>
          <w:rFonts w:ascii="Times New Roman" w:hAnsi="Times New Roman" w:cs="Times New Roman"/>
          <w:bCs/>
          <w:sz w:val="28"/>
          <w:szCs w:val="28"/>
          <w:lang w:val="en-CA"/>
        </w:rPr>
        <w:t xml:space="preserve"> we </w:t>
      </w:r>
      <w:r w:rsidR="005E2E05" w:rsidRPr="005E2E05">
        <w:rPr>
          <w:rFonts w:ascii="Times New Roman" w:hAnsi="Times New Roman" w:cs="Times New Roman"/>
          <w:bCs/>
          <w:sz w:val="28"/>
          <w:szCs w:val="28"/>
          <w:lang w:val="en-CA"/>
        </w:rPr>
        <w:t>recommend using </w:t>
      </w:r>
      <w:hyperlink r:id="rId10" w:history="1">
        <w:r w:rsidR="005E2E05" w:rsidRPr="005E2E05">
          <w:rPr>
            <w:rStyle w:val="Hyperlink"/>
            <w:rFonts w:ascii="Times New Roman" w:hAnsi="Times New Roman"/>
            <w:bCs/>
            <w:sz w:val="28"/>
            <w:szCs w:val="28"/>
            <w:lang w:val="en-CA"/>
          </w:rPr>
          <w:t>Overleaf</w:t>
        </w:r>
      </w:hyperlink>
      <w:r w:rsidR="005E2E05" w:rsidRPr="005E2E05">
        <w:rPr>
          <w:rFonts w:ascii="Times New Roman" w:hAnsi="Times New Roman" w:cs="Times New Roman"/>
          <w:bCs/>
          <w:sz w:val="28"/>
          <w:szCs w:val="28"/>
          <w:lang w:val="en-CA"/>
        </w:rPr>
        <w:t xml:space="preserve">. Outputs in LaTeX generate some </w:t>
      </w:r>
      <w:proofErr w:type="gramStart"/>
      <w:r w:rsidR="005E2E05" w:rsidRPr="005E2E05">
        <w:rPr>
          <w:rFonts w:ascii="Times New Roman" w:hAnsi="Times New Roman" w:cs="Times New Roman"/>
          <w:bCs/>
          <w:sz w:val="28"/>
          <w:szCs w:val="28"/>
          <w:lang w:val="en-CA"/>
        </w:rPr>
        <w:t>high level</w:t>
      </w:r>
      <w:proofErr w:type="gramEnd"/>
      <w:r w:rsidR="005E2E05" w:rsidRPr="005E2E05">
        <w:rPr>
          <w:rFonts w:ascii="Times New Roman" w:hAnsi="Times New Roman" w:cs="Times New Roman"/>
          <w:bCs/>
          <w:sz w:val="28"/>
          <w:szCs w:val="28"/>
          <w:lang w:val="en-CA"/>
        </w:rPr>
        <w:t xml:space="preserve"> quality that is clear, easy-to-read and presentable -- qualities that </w:t>
      </w:r>
      <w:r w:rsidR="005D04C5">
        <w:rPr>
          <w:rFonts w:ascii="Times New Roman" w:hAnsi="Times New Roman" w:cs="Times New Roman"/>
          <w:bCs/>
          <w:sz w:val="28"/>
          <w:szCs w:val="28"/>
          <w:lang w:val="en-CA"/>
        </w:rPr>
        <w:t xml:space="preserve">we are </w:t>
      </w:r>
      <w:r w:rsidR="005E2E05" w:rsidRPr="005E2E05">
        <w:rPr>
          <w:rFonts w:ascii="Times New Roman" w:hAnsi="Times New Roman" w:cs="Times New Roman"/>
          <w:bCs/>
          <w:sz w:val="28"/>
          <w:szCs w:val="28"/>
          <w:lang w:val="en-CA"/>
        </w:rPr>
        <w:t>looking for in an exceptional report. Here are some sample templates that you can use (feel free to use other templates that you can find):</w:t>
      </w:r>
    </w:p>
    <w:p w14:paraId="7C8694B7" w14:textId="77777777" w:rsidR="005E2E05" w:rsidRPr="005E2E05" w:rsidRDefault="005E2E05" w:rsidP="005E2E05">
      <w:pPr>
        <w:numPr>
          <w:ilvl w:val="0"/>
          <w:numId w:val="16"/>
        </w:numPr>
        <w:rPr>
          <w:rFonts w:ascii="Times New Roman" w:hAnsi="Times New Roman" w:cs="Times New Roman"/>
          <w:bCs/>
          <w:sz w:val="28"/>
          <w:szCs w:val="28"/>
          <w:lang w:val="en-CA"/>
        </w:rPr>
      </w:pPr>
      <w:hyperlink r:id="rId11" w:history="1">
        <w:r w:rsidRPr="005E2E05">
          <w:rPr>
            <w:rStyle w:val="Hyperlink"/>
            <w:rFonts w:ascii="Times New Roman" w:hAnsi="Times New Roman"/>
            <w:bCs/>
            <w:sz w:val="28"/>
            <w:szCs w:val="28"/>
            <w:lang w:val="en-CA"/>
          </w:rPr>
          <w:t>https://www.overleaf.com/latex/templates/acm-conference-proceedings-primary-article-template/wbvnghjbzwpc</w:t>
        </w:r>
      </w:hyperlink>
    </w:p>
    <w:p w14:paraId="3C5514CB" w14:textId="77777777" w:rsidR="0014462F" w:rsidRDefault="0014462F" w:rsidP="005E2E05">
      <w:pPr>
        <w:rPr>
          <w:rFonts w:ascii="Times New Roman" w:hAnsi="Times New Roman" w:cs="Times New Roman"/>
          <w:bCs/>
          <w:sz w:val="28"/>
          <w:szCs w:val="28"/>
          <w:lang w:val="en-CA"/>
        </w:rPr>
      </w:pPr>
    </w:p>
    <w:p w14:paraId="359C8C8A" w14:textId="143DB97D" w:rsidR="008C0375" w:rsidRPr="00F65183" w:rsidRDefault="005E2E05" w:rsidP="00F65183">
      <w:pPr>
        <w:rPr>
          <w:rFonts w:ascii="Times New Roman" w:hAnsi="Times New Roman" w:cs="Times New Roman"/>
          <w:bCs/>
          <w:sz w:val="28"/>
          <w:szCs w:val="28"/>
        </w:rPr>
      </w:pPr>
      <w:r w:rsidRPr="005E2E05">
        <w:rPr>
          <w:rFonts w:ascii="Times New Roman" w:hAnsi="Times New Roman" w:cs="Times New Roman"/>
          <w:bCs/>
          <w:sz w:val="28"/>
          <w:szCs w:val="28"/>
          <w:lang w:val="en-CA"/>
        </w:rPr>
        <w:t xml:space="preserve">Ultimately, the project report should still be in </w:t>
      </w:r>
      <w:r w:rsidR="005D04C5" w:rsidRPr="005D04C5">
        <w:rPr>
          <w:rFonts w:ascii="Times New Roman" w:hAnsi="Times New Roman" w:cs="Times New Roman"/>
          <w:bCs/>
          <w:sz w:val="28"/>
          <w:szCs w:val="28"/>
          <w:u w:val="single"/>
          <w:lang w:val="en-CA"/>
        </w:rPr>
        <w:t>PDF</w:t>
      </w:r>
      <w:r w:rsidRPr="005E2E05">
        <w:rPr>
          <w:rFonts w:ascii="Times New Roman" w:hAnsi="Times New Roman" w:cs="Times New Roman"/>
          <w:bCs/>
          <w:sz w:val="28"/>
          <w:szCs w:val="28"/>
          <w:lang w:val="en-CA"/>
        </w:rPr>
        <w:t xml:space="preserve"> format when you submit them. </w:t>
      </w:r>
    </w:p>
    <w:p w14:paraId="58144EED" w14:textId="77777777" w:rsidR="00B935DA" w:rsidRPr="0000091C" w:rsidRDefault="00B935DA" w:rsidP="00C812FC">
      <w:pPr>
        <w:rPr>
          <w:rFonts w:ascii="Times New Roman" w:hAnsi="Times New Roman" w:cs="Times New Roman"/>
          <w:sz w:val="28"/>
          <w:szCs w:val="28"/>
        </w:rPr>
      </w:pPr>
    </w:p>
    <w:sectPr w:rsidR="00B935DA" w:rsidRPr="0000091C">
      <w:footerReference w:type="even" r:id="rId12"/>
      <w:footerReference w:type="default" r:id="rId13"/>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0636" w14:textId="77777777" w:rsidR="002A0DEC" w:rsidRDefault="002A0DEC">
      <w:r>
        <w:separator/>
      </w:r>
    </w:p>
  </w:endnote>
  <w:endnote w:type="continuationSeparator" w:id="0">
    <w:p w14:paraId="3F87D317" w14:textId="77777777" w:rsidR="002A0DEC" w:rsidRDefault="002A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nQuanYi Zen Hei">
    <w:altName w:val="Times New Roman"/>
    <w:panose1 w:val="020B0604020202020204"/>
    <w:charset w:val="00"/>
    <w:family w:val="auto"/>
    <w:pitch w:val="variable"/>
  </w:font>
  <w:font w:name="Liberation Serif">
    <w:altName w:val="Times New Roman"/>
    <w:panose1 w:val="020B0604020202020204"/>
    <w:charset w:val="00"/>
    <w:family w:val="roman"/>
    <w:pitch w:val="variable"/>
  </w:font>
  <w:font w:name="Lohit Hindi">
    <w:altName w:val="Times New Roman"/>
    <w:panose1 w:val="020B0604020202020204"/>
    <w:charset w:val="00"/>
    <w:family w:val="auto"/>
    <w:pitch w:val="variable"/>
  </w:font>
  <w:font w:name="Liberation San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4A20" w14:textId="645ADCBD" w:rsidR="0042508D" w:rsidRDefault="004250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ACBB" w14:textId="77777777" w:rsidR="0042508D" w:rsidRDefault="0042508D">
    <w:pPr>
      <w:pStyle w:val="Footer"/>
    </w:pPr>
  </w:p>
  <w:p w14:paraId="42474FEF" w14:textId="77777777" w:rsidR="0042508D" w:rsidRDefault="00425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39D1" w14:textId="77777777" w:rsidR="002A0DEC" w:rsidRDefault="002A0DEC">
      <w:r>
        <w:separator/>
      </w:r>
    </w:p>
  </w:footnote>
  <w:footnote w:type="continuationSeparator" w:id="0">
    <w:p w14:paraId="5B646243" w14:textId="77777777" w:rsidR="002A0DEC" w:rsidRDefault="002A0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39F0AB9"/>
    <w:multiLevelType w:val="hybridMultilevel"/>
    <w:tmpl w:val="2FD0C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B03BB"/>
    <w:multiLevelType w:val="multilevel"/>
    <w:tmpl w:val="B582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87236"/>
    <w:multiLevelType w:val="hybridMultilevel"/>
    <w:tmpl w:val="3F842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C2408"/>
    <w:multiLevelType w:val="hybridMultilevel"/>
    <w:tmpl w:val="76BEC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6F0B6A"/>
    <w:multiLevelType w:val="hybridMultilevel"/>
    <w:tmpl w:val="17543C7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306DA7"/>
    <w:multiLevelType w:val="hybridMultilevel"/>
    <w:tmpl w:val="C3764150"/>
    <w:lvl w:ilvl="0" w:tplc="359E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AE2518"/>
    <w:multiLevelType w:val="multilevel"/>
    <w:tmpl w:val="753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B1C3C"/>
    <w:multiLevelType w:val="hybridMultilevel"/>
    <w:tmpl w:val="C4965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55928"/>
    <w:multiLevelType w:val="hybridMultilevel"/>
    <w:tmpl w:val="2620E654"/>
    <w:lvl w:ilvl="0" w:tplc="277E8EBC">
      <w:start w:val="1"/>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0730"/>
    <w:multiLevelType w:val="multilevel"/>
    <w:tmpl w:val="F8F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884535">
    <w:abstractNumId w:val="0"/>
  </w:num>
  <w:num w:numId="2" w16cid:durableId="1460343843">
    <w:abstractNumId w:val="1"/>
  </w:num>
  <w:num w:numId="3" w16cid:durableId="625357719">
    <w:abstractNumId w:val="2"/>
  </w:num>
  <w:num w:numId="4" w16cid:durableId="1030882478">
    <w:abstractNumId w:val="3"/>
  </w:num>
  <w:num w:numId="5" w16cid:durableId="90441092">
    <w:abstractNumId w:val="4"/>
  </w:num>
  <w:num w:numId="6" w16cid:durableId="928585739">
    <w:abstractNumId w:val="11"/>
  </w:num>
  <w:num w:numId="7" w16cid:durableId="1792674020">
    <w:abstractNumId w:val="16"/>
  </w:num>
  <w:num w:numId="8" w16cid:durableId="883375048">
    <w:abstractNumId w:val="9"/>
  </w:num>
  <w:num w:numId="9" w16cid:durableId="2032535970">
    <w:abstractNumId w:val="6"/>
  </w:num>
  <w:num w:numId="10" w16cid:durableId="1635525047">
    <w:abstractNumId w:val="8"/>
  </w:num>
  <w:num w:numId="11" w16cid:durableId="23292983">
    <w:abstractNumId w:val="10"/>
  </w:num>
  <w:num w:numId="12" w16cid:durableId="1319962038">
    <w:abstractNumId w:val="7"/>
  </w:num>
  <w:num w:numId="13" w16cid:durableId="355085999">
    <w:abstractNumId w:val="13"/>
  </w:num>
  <w:num w:numId="14" w16cid:durableId="265428813">
    <w:abstractNumId w:val="5"/>
  </w:num>
  <w:num w:numId="15" w16cid:durableId="621152781">
    <w:abstractNumId w:val="14"/>
  </w:num>
  <w:num w:numId="16" w16cid:durableId="1586962666">
    <w:abstractNumId w:val="15"/>
  </w:num>
  <w:num w:numId="17" w16cid:durableId="1897473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EF"/>
    <w:rsid w:val="0000091C"/>
    <w:rsid w:val="00033915"/>
    <w:rsid w:val="00036F7B"/>
    <w:rsid w:val="00041135"/>
    <w:rsid w:val="0005589A"/>
    <w:rsid w:val="000833EA"/>
    <w:rsid w:val="00090BE2"/>
    <w:rsid w:val="000A3332"/>
    <w:rsid w:val="000B2538"/>
    <w:rsid w:val="000E14A7"/>
    <w:rsid w:val="000F7076"/>
    <w:rsid w:val="00130599"/>
    <w:rsid w:val="0014462F"/>
    <w:rsid w:val="00170DBF"/>
    <w:rsid w:val="00180C43"/>
    <w:rsid w:val="0018702F"/>
    <w:rsid w:val="001C4831"/>
    <w:rsid w:val="001C56E0"/>
    <w:rsid w:val="001D73C3"/>
    <w:rsid w:val="00202B51"/>
    <w:rsid w:val="00212489"/>
    <w:rsid w:val="002966EF"/>
    <w:rsid w:val="002A0DEC"/>
    <w:rsid w:val="002D6DAB"/>
    <w:rsid w:val="002F22AF"/>
    <w:rsid w:val="00352619"/>
    <w:rsid w:val="0039055E"/>
    <w:rsid w:val="003C6503"/>
    <w:rsid w:val="003E1C8A"/>
    <w:rsid w:val="003E359F"/>
    <w:rsid w:val="00416F67"/>
    <w:rsid w:val="004204B3"/>
    <w:rsid w:val="0042508D"/>
    <w:rsid w:val="0047195C"/>
    <w:rsid w:val="00483A88"/>
    <w:rsid w:val="004929DC"/>
    <w:rsid w:val="004B66CC"/>
    <w:rsid w:val="004B7DC1"/>
    <w:rsid w:val="004C17E0"/>
    <w:rsid w:val="004C2CFB"/>
    <w:rsid w:val="004D3E00"/>
    <w:rsid w:val="004D5042"/>
    <w:rsid w:val="00503858"/>
    <w:rsid w:val="0052242D"/>
    <w:rsid w:val="00542A40"/>
    <w:rsid w:val="005552ED"/>
    <w:rsid w:val="00563578"/>
    <w:rsid w:val="00582C9D"/>
    <w:rsid w:val="00584754"/>
    <w:rsid w:val="005A0BD4"/>
    <w:rsid w:val="005B1B0D"/>
    <w:rsid w:val="005B43AB"/>
    <w:rsid w:val="005B5EB5"/>
    <w:rsid w:val="005D04C5"/>
    <w:rsid w:val="005D54FB"/>
    <w:rsid w:val="005E0638"/>
    <w:rsid w:val="005E2E05"/>
    <w:rsid w:val="00614F5C"/>
    <w:rsid w:val="0063072C"/>
    <w:rsid w:val="006312CA"/>
    <w:rsid w:val="00633922"/>
    <w:rsid w:val="00636812"/>
    <w:rsid w:val="006848FA"/>
    <w:rsid w:val="006D31EA"/>
    <w:rsid w:val="006F3683"/>
    <w:rsid w:val="00707E28"/>
    <w:rsid w:val="007220DF"/>
    <w:rsid w:val="0073414C"/>
    <w:rsid w:val="007349E5"/>
    <w:rsid w:val="00751611"/>
    <w:rsid w:val="007728FF"/>
    <w:rsid w:val="00783D3C"/>
    <w:rsid w:val="007B5F79"/>
    <w:rsid w:val="007D099F"/>
    <w:rsid w:val="00805CF8"/>
    <w:rsid w:val="0080679C"/>
    <w:rsid w:val="00820B43"/>
    <w:rsid w:val="00835F85"/>
    <w:rsid w:val="00860267"/>
    <w:rsid w:val="008A10E4"/>
    <w:rsid w:val="008A4779"/>
    <w:rsid w:val="008B56C9"/>
    <w:rsid w:val="008C0375"/>
    <w:rsid w:val="008D074B"/>
    <w:rsid w:val="008D33E6"/>
    <w:rsid w:val="008E01D7"/>
    <w:rsid w:val="008E36F8"/>
    <w:rsid w:val="0091127E"/>
    <w:rsid w:val="00912DAA"/>
    <w:rsid w:val="00923874"/>
    <w:rsid w:val="00955799"/>
    <w:rsid w:val="009600B3"/>
    <w:rsid w:val="00964876"/>
    <w:rsid w:val="00965495"/>
    <w:rsid w:val="00987BF2"/>
    <w:rsid w:val="0099292C"/>
    <w:rsid w:val="009C273B"/>
    <w:rsid w:val="009C756A"/>
    <w:rsid w:val="009D21FD"/>
    <w:rsid w:val="009D5C9D"/>
    <w:rsid w:val="00A17A4E"/>
    <w:rsid w:val="00A511FB"/>
    <w:rsid w:val="00A7022F"/>
    <w:rsid w:val="00A81B11"/>
    <w:rsid w:val="00AB1EA7"/>
    <w:rsid w:val="00AD0749"/>
    <w:rsid w:val="00AF1116"/>
    <w:rsid w:val="00AF3E91"/>
    <w:rsid w:val="00B06EF7"/>
    <w:rsid w:val="00B14A27"/>
    <w:rsid w:val="00B45427"/>
    <w:rsid w:val="00B455F6"/>
    <w:rsid w:val="00B52C75"/>
    <w:rsid w:val="00B55B24"/>
    <w:rsid w:val="00B80A71"/>
    <w:rsid w:val="00B92327"/>
    <w:rsid w:val="00B935DA"/>
    <w:rsid w:val="00B94439"/>
    <w:rsid w:val="00BA53BC"/>
    <w:rsid w:val="00BB0DFD"/>
    <w:rsid w:val="00BF6FF0"/>
    <w:rsid w:val="00C02C17"/>
    <w:rsid w:val="00C3695E"/>
    <w:rsid w:val="00C66F78"/>
    <w:rsid w:val="00C6779F"/>
    <w:rsid w:val="00C812FC"/>
    <w:rsid w:val="00C91B79"/>
    <w:rsid w:val="00CA0406"/>
    <w:rsid w:val="00CA55DF"/>
    <w:rsid w:val="00CD5832"/>
    <w:rsid w:val="00D41066"/>
    <w:rsid w:val="00D5515F"/>
    <w:rsid w:val="00D551F2"/>
    <w:rsid w:val="00D726AC"/>
    <w:rsid w:val="00D7776B"/>
    <w:rsid w:val="00D77A21"/>
    <w:rsid w:val="00D9351D"/>
    <w:rsid w:val="00DB2491"/>
    <w:rsid w:val="00E00715"/>
    <w:rsid w:val="00E12A5D"/>
    <w:rsid w:val="00E505A7"/>
    <w:rsid w:val="00E71DD6"/>
    <w:rsid w:val="00E727DC"/>
    <w:rsid w:val="00E72A9E"/>
    <w:rsid w:val="00E74A73"/>
    <w:rsid w:val="00E8502C"/>
    <w:rsid w:val="00EC46E1"/>
    <w:rsid w:val="00EC6593"/>
    <w:rsid w:val="00ED7062"/>
    <w:rsid w:val="00EE4706"/>
    <w:rsid w:val="00EF11E2"/>
    <w:rsid w:val="00EF7E8B"/>
    <w:rsid w:val="00F25BB8"/>
    <w:rsid w:val="00F31E3F"/>
    <w:rsid w:val="00F44E06"/>
    <w:rsid w:val="00F47AD5"/>
    <w:rsid w:val="00F65183"/>
    <w:rsid w:val="00F7015F"/>
    <w:rsid w:val="00F96A0F"/>
    <w:rsid w:val="00FA6F2B"/>
    <w:rsid w:val="00FC5F16"/>
    <w:rsid w:val="00FE0931"/>
    <w:rsid w:val="00FE6820"/>
    <w:rsid w:val="00FF3AC4"/>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FDF90B"/>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character" w:customStyle="1" w:styleId="apple-converted-space">
    <w:name w:val="apple-converted-space"/>
    <w:basedOn w:val="DefaultParagraphFont"/>
    <w:rsid w:val="0018702F"/>
  </w:style>
  <w:style w:type="character" w:styleId="UnresolvedMention">
    <w:name w:val="Unresolved Mention"/>
    <w:basedOn w:val="DefaultParagraphFont"/>
    <w:uiPriority w:val="99"/>
    <w:semiHidden/>
    <w:unhideWhenUsed/>
    <w:rsid w:val="00F31E3F"/>
    <w:rPr>
      <w:color w:val="605E5C"/>
      <w:shd w:val="clear" w:color="auto" w:fill="E1DFDD"/>
    </w:rPr>
  </w:style>
  <w:style w:type="character" w:styleId="FollowedHyperlink">
    <w:name w:val="FollowedHyperlink"/>
    <w:basedOn w:val="DefaultParagraphFont"/>
    <w:uiPriority w:val="99"/>
    <w:semiHidden/>
    <w:unhideWhenUsed/>
    <w:rsid w:val="00E12A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910">
      <w:bodyDiv w:val="1"/>
      <w:marLeft w:val="0"/>
      <w:marRight w:val="0"/>
      <w:marTop w:val="0"/>
      <w:marBottom w:val="0"/>
      <w:divBdr>
        <w:top w:val="none" w:sz="0" w:space="0" w:color="auto"/>
        <w:left w:val="none" w:sz="0" w:space="0" w:color="auto"/>
        <w:bottom w:val="none" w:sz="0" w:space="0" w:color="auto"/>
        <w:right w:val="none" w:sz="0" w:space="0" w:color="auto"/>
      </w:divBdr>
    </w:div>
    <w:div w:id="1949966448">
      <w:bodyDiv w:val="1"/>
      <w:marLeft w:val="0"/>
      <w:marRight w:val="0"/>
      <w:marTop w:val="0"/>
      <w:marBottom w:val="0"/>
      <w:divBdr>
        <w:top w:val="none" w:sz="0" w:space="0" w:color="auto"/>
        <w:left w:val="none" w:sz="0" w:space="0" w:color="auto"/>
        <w:bottom w:val="none" w:sz="0" w:space="0" w:color="auto"/>
        <w:right w:val="none" w:sz="0" w:space="0" w:color="auto"/>
      </w:divBdr>
    </w:div>
    <w:div w:id="210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mi.uantwerpen.be/data/retail.da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verleaf.com/latex/templates/acm-conference-proceedings-primary-article-template/wbvnghjbzwp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verleaf.com/" TargetMode="External"/><Relationship Id="rId4" Type="http://schemas.openxmlformats.org/officeDocument/2006/relationships/webSettings" Target="webSettings.xml"/><Relationship Id="rId9" Type="http://schemas.openxmlformats.org/officeDocument/2006/relationships/hyperlink" Target="https://drive.google.com/open?id=1EX_2Pkid6EC4H-4KN0kP_S_89GKaTnX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2130</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7520</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Jarek Szlichta</cp:lastModifiedBy>
  <cp:revision>67</cp:revision>
  <cp:lastPrinted>2002-09-05T18:54:00Z</cp:lastPrinted>
  <dcterms:created xsi:type="dcterms:W3CDTF">2016-01-18T15:42:00Z</dcterms:created>
  <dcterms:modified xsi:type="dcterms:W3CDTF">2023-09-13T15:36:00Z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